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70BCB" w:rsidRPr="00184399" w:rsidRDefault="009C7C00" w:rsidP="00E971E6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184399">
        <w:rPr>
          <w:b/>
          <w:bCs/>
          <w:sz w:val="32"/>
          <w:szCs w:val="32"/>
          <w:u w:val="single"/>
        </w:rPr>
        <w:t>RESUME</w:t>
      </w:r>
    </w:p>
    <w:p w:rsidR="0068230A" w:rsidRDefault="0068230A" w:rsidP="00E971E6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1"/>
        <w:gridCol w:w="3172"/>
        <w:gridCol w:w="2136"/>
      </w:tblGrid>
      <w:tr w:rsidR="0068230A" w:rsidRPr="00443887" w:rsidTr="00696539">
        <w:tc>
          <w:tcPr>
            <w:tcW w:w="4536" w:type="dxa"/>
          </w:tcPr>
          <w:p w:rsidR="0068230A" w:rsidRPr="00443887" w:rsidRDefault="00963EC3" w:rsidP="0044388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8230A" w:rsidRPr="00443887">
              <w:rPr>
                <w:b/>
                <w:bCs/>
                <w:sz w:val="24"/>
                <w:szCs w:val="24"/>
              </w:rPr>
              <w:t>M</w:t>
            </w:r>
            <w:r w:rsidR="00336865">
              <w:rPr>
                <w:b/>
                <w:bCs/>
                <w:sz w:val="24"/>
                <w:szCs w:val="24"/>
              </w:rPr>
              <w:t>iss.Bidve</w:t>
            </w:r>
            <w:proofErr w:type="spellEnd"/>
            <w:r w:rsidR="0033686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36865">
              <w:rPr>
                <w:b/>
                <w:bCs/>
                <w:sz w:val="24"/>
                <w:szCs w:val="24"/>
              </w:rPr>
              <w:t>Pooja</w:t>
            </w:r>
            <w:proofErr w:type="spellEnd"/>
            <w:r w:rsidR="0033686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36865">
              <w:rPr>
                <w:b/>
                <w:bCs/>
                <w:sz w:val="24"/>
                <w:szCs w:val="24"/>
              </w:rPr>
              <w:t>Tukaram</w:t>
            </w:r>
            <w:proofErr w:type="spellEnd"/>
          </w:p>
          <w:p w:rsidR="0068230A" w:rsidRPr="00443887" w:rsidRDefault="0068230A" w:rsidP="0044388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43887">
              <w:rPr>
                <w:b/>
                <w:bCs/>
                <w:sz w:val="24"/>
                <w:szCs w:val="24"/>
              </w:rPr>
              <w:t>Mob.No</w:t>
            </w:r>
            <w:proofErr w:type="spellEnd"/>
            <w:r w:rsidRPr="00443887">
              <w:rPr>
                <w:b/>
                <w:bCs/>
                <w:sz w:val="24"/>
                <w:szCs w:val="24"/>
              </w:rPr>
              <w:t xml:space="preserve">.- </w:t>
            </w:r>
            <w:r w:rsidRPr="00443887">
              <w:rPr>
                <w:sz w:val="24"/>
                <w:szCs w:val="24"/>
              </w:rPr>
              <w:t>+91-</w:t>
            </w:r>
            <w:r w:rsidR="00336865">
              <w:rPr>
                <w:sz w:val="24"/>
                <w:szCs w:val="24"/>
              </w:rPr>
              <w:t xml:space="preserve"> 8308673313</w:t>
            </w:r>
          </w:p>
          <w:p w:rsidR="0068230A" w:rsidRPr="00443887" w:rsidRDefault="0068230A" w:rsidP="00443887">
            <w:pPr>
              <w:spacing w:line="360" w:lineRule="auto"/>
              <w:rPr>
                <w:sz w:val="24"/>
                <w:szCs w:val="24"/>
              </w:rPr>
            </w:pPr>
            <w:r w:rsidRPr="00443887">
              <w:rPr>
                <w:b/>
                <w:bCs/>
                <w:sz w:val="24"/>
                <w:szCs w:val="24"/>
              </w:rPr>
              <w:t>Email Id</w:t>
            </w:r>
            <w:r w:rsidRPr="00761B27">
              <w:rPr>
                <w:b/>
                <w:bCs/>
                <w:color w:val="0D0D0D" w:themeColor="text1" w:themeTint="F2"/>
                <w:sz w:val="24"/>
                <w:szCs w:val="24"/>
              </w:rPr>
              <w:t>-</w:t>
            </w:r>
            <w:r w:rsidR="001211F7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 w:rsidR="00CC1406">
              <w:rPr>
                <w:b/>
                <w:bCs/>
                <w:color w:val="0D0D0D" w:themeColor="text1" w:themeTint="F2"/>
                <w:sz w:val="24"/>
                <w:szCs w:val="24"/>
              </w:rPr>
              <w:t>poojabi</w:t>
            </w:r>
            <w:r w:rsidR="001211F7">
              <w:rPr>
                <w:b/>
                <w:bCs/>
                <w:color w:val="0D0D0D" w:themeColor="text1" w:themeTint="F2"/>
                <w:sz w:val="24"/>
                <w:szCs w:val="24"/>
              </w:rPr>
              <w:t>dve.2017</w:t>
            </w:r>
            <w:r w:rsidRPr="00C730C6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hyperlink r:id="rId9" w:history="1">
              <w:r w:rsidR="00C907E0" w:rsidRPr="0038381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  <w:p w:rsidR="0068230A" w:rsidRPr="00443887" w:rsidRDefault="0068230A" w:rsidP="00443887">
            <w:pPr>
              <w:spacing w:line="360" w:lineRule="auto"/>
              <w:rPr>
                <w:sz w:val="24"/>
                <w:szCs w:val="24"/>
              </w:rPr>
            </w:pPr>
            <w:r w:rsidRPr="00443887">
              <w:rPr>
                <w:b/>
                <w:bCs/>
                <w:sz w:val="24"/>
                <w:szCs w:val="24"/>
              </w:rPr>
              <w:t>Degree</w:t>
            </w:r>
            <w:r w:rsidRPr="00963EC3">
              <w:rPr>
                <w:b/>
                <w:bCs/>
                <w:sz w:val="24"/>
                <w:szCs w:val="24"/>
              </w:rPr>
              <w:t xml:space="preserve">-   </w:t>
            </w:r>
            <w:r w:rsidR="00CC1406">
              <w:rPr>
                <w:b/>
                <w:bCs/>
                <w:sz w:val="28"/>
                <w:szCs w:val="28"/>
              </w:rPr>
              <w:t>MCA</w:t>
            </w:r>
          </w:p>
          <w:p w:rsidR="0068230A" w:rsidRPr="00443887" w:rsidRDefault="0068230A" w:rsidP="00DD0124">
            <w:pPr>
              <w:spacing w:line="360" w:lineRule="auto"/>
              <w:rPr>
                <w:sz w:val="24"/>
                <w:szCs w:val="24"/>
              </w:rPr>
            </w:pPr>
            <w:r w:rsidRPr="00443887">
              <w:rPr>
                <w:b/>
                <w:bCs/>
                <w:sz w:val="24"/>
                <w:szCs w:val="24"/>
              </w:rPr>
              <w:t>Date of Birth-</w:t>
            </w:r>
            <w:r w:rsidRPr="00443887">
              <w:rPr>
                <w:sz w:val="24"/>
                <w:szCs w:val="24"/>
              </w:rPr>
              <w:t xml:space="preserve"> </w:t>
            </w:r>
            <w:r w:rsidR="00627BEB">
              <w:rPr>
                <w:sz w:val="24"/>
                <w:szCs w:val="24"/>
              </w:rPr>
              <w:t>2</w:t>
            </w:r>
            <w:r w:rsidR="00CC1406">
              <w:rPr>
                <w:sz w:val="24"/>
                <w:szCs w:val="24"/>
              </w:rPr>
              <w:t>0</w:t>
            </w:r>
            <w:r w:rsidR="00B474A8" w:rsidRPr="00B474A8">
              <w:rPr>
                <w:sz w:val="24"/>
                <w:szCs w:val="24"/>
                <w:vertAlign w:val="superscript"/>
              </w:rPr>
              <w:t>st</w:t>
            </w:r>
            <w:r w:rsidR="00CC1406">
              <w:rPr>
                <w:sz w:val="24"/>
                <w:szCs w:val="24"/>
              </w:rPr>
              <w:t xml:space="preserve"> May </w:t>
            </w:r>
            <w:r w:rsidR="00696539">
              <w:rPr>
                <w:sz w:val="24"/>
                <w:szCs w:val="24"/>
              </w:rPr>
              <w:t>199</w:t>
            </w:r>
            <w:r w:rsidR="00CC1406">
              <w:rPr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:rsidR="0068230A" w:rsidRPr="00443887" w:rsidRDefault="0068230A" w:rsidP="0044388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43887">
              <w:rPr>
                <w:b/>
                <w:bCs/>
                <w:sz w:val="24"/>
                <w:szCs w:val="24"/>
              </w:rPr>
              <w:t>Permanent Address-</w:t>
            </w:r>
          </w:p>
          <w:p w:rsidR="00CC1406" w:rsidRDefault="0068230A" w:rsidP="0044388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43887">
              <w:rPr>
                <w:sz w:val="24"/>
                <w:szCs w:val="24"/>
              </w:rPr>
              <w:t>Ap</w:t>
            </w:r>
            <w:proofErr w:type="spellEnd"/>
            <w:r w:rsidRPr="00443887">
              <w:rPr>
                <w:sz w:val="24"/>
                <w:szCs w:val="24"/>
              </w:rPr>
              <w:t>-</w:t>
            </w:r>
            <w:r w:rsidR="00CC1406">
              <w:rPr>
                <w:sz w:val="24"/>
                <w:szCs w:val="24"/>
              </w:rPr>
              <w:t xml:space="preserve"> </w:t>
            </w:r>
            <w:proofErr w:type="spellStart"/>
            <w:r w:rsidR="00CC1406">
              <w:rPr>
                <w:sz w:val="24"/>
                <w:szCs w:val="24"/>
              </w:rPr>
              <w:t>Pratappur</w:t>
            </w:r>
            <w:proofErr w:type="spellEnd"/>
            <w:r w:rsidR="00627BEB">
              <w:rPr>
                <w:sz w:val="24"/>
                <w:szCs w:val="24"/>
              </w:rPr>
              <w:t xml:space="preserve"> </w:t>
            </w:r>
            <w:r w:rsidRPr="00443887">
              <w:rPr>
                <w:sz w:val="24"/>
                <w:szCs w:val="24"/>
              </w:rPr>
              <w:t>,</w:t>
            </w:r>
          </w:p>
          <w:p w:rsidR="0068230A" w:rsidRPr="00443887" w:rsidRDefault="0068230A" w:rsidP="00443887">
            <w:pPr>
              <w:spacing w:line="360" w:lineRule="auto"/>
              <w:rPr>
                <w:sz w:val="24"/>
                <w:szCs w:val="24"/>
              </w:rPr>
            </w:pPr>
            <w:r w:rsidRPr="00443887">
              <w:rPr>
                <w:sz w:val="24"/>
                <w:szCs w:val="24"/>
              </w:rPr>
              <w:t xml:space="preserve"> Tal-</w:t>
            </w:r>
            <w:proofErr w:type="spellStart"/>
            <w:r w:rsidR="00CC1406">
              <w:rPr>
                <w:sz w:val="24"/>
                <w:szCs w:val="24"/>
              </w:rPr>
              <w:t>Sangamner</w:t>
            </w:r>
            <w:proofErr w:type="spellEnd"/>
            <w:r w:rsidRPr="00443887">
              <w:rPr>
                <w:sz w:val="24"/>
                <w:szCs w:val="24"/>
              </w:rPr>
              <w:t>,</w:t>
            </w:r>
          </w:p>
          <w:p w:rsidR="0068230A" w:rsidRPr="00443887" w:rsidRDefault="00B474A8" w:rsidP="0044388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Dist-Ahmednagar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CC1406">
              <w:rPr>
                <w:sz w:val="24"/>
                <w:szCs w:val="24"/>
              </w:rPr>
              <w:t>413714</w:t>
            </w:r>
          </w:p>
          <w:p w:rsidR="0068230A" w:rsidRPr="00443887" w:rsidRDefault="0068230A" w:rsidP="00443887">
            <w:pPr>
              <w:spacing w:line="360" w:lineRule="auto"/>
              <w:rPr>
                <w:sz w:val="24"/>
                <w:szCs w:val="24"/>
              </w:rPr>
            </w:pPr>
            <w:r w:rsidRPr="00443887">
              <w:rPr>
                <w:b/>
                <w:bCs/>
                <w:sz w:val="24"/>
                <w:szCs w:val="24"/>
              </w:rPr>
              <w:t>Language Known-</w:t>
            </w:r>
            <w:r w:rsidRPr="00443887">
              <w:rPr>
                <w:sz w:val="24"/>
                <w:szCs w:val="24"/>
              </w:rPr>
              <w:t xml:space="preserve"> Marathi, Hindi &amp; English</w:t>
            </w:r>
          </w:p>
          <w:p w:rsidR="00C977BB" w:rsidRPr="00443887" w:rsidRDefault="00C977BB" w:rsidP="006F3C13">
            <w:pPr>
              <w:spacing w:line="360" w:lineRule="auto"/>
              <w:rPr>
                <w:sz w:val="24"/>
                <w:szCs w:val="24"/>
              </w:rPr>
            </w:pPr>
            <w:r w:rsidRPr="00443887">
              <w:rPr>
                <w:b/>
                <w:bCs/>
                <w:sz w:val="24"/>
                <w:szCs w:val="24"/>
              </w:rPr>
              <w:t>Marital Status-</w:t>
            </w:r>
            <w:r w:rsidR="00DC1AFF">
              <w:rPr>
                <w:sz w:val="24"/>
                <w:szCs w:val="24"/>
              </w:rPr>
              <w:t xml:space="preserve"> Unm</w:t>
            </w:r>
            <w:r w:rsidRPr="00443887">
              <w:rPr>
                <w:sz w:val="24"/>
                <w:szCs w:val="24"/>
              </w:rPr>
              <w:t>arried</w:t>
            </w:r>
          </w:p>
        </w:tc>
        <w:tc>
          <w:tcPr>
            <w:tcW w:w="1912" w:type="dxa"/>
          </w:tcPr>
          <w:p w:rsidR="0068230A" w:rsidRPr="00DD258F" w:rsidRDefault="00D67DB9" w:rsidP="0044388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val="en-IN" w:eastAsia="en-IN" w:bidi="mr-IN"/>
              </w:rPr>
              <w:drawing>
                <wp:inline distT="0" distB="0" distL="0" distR="0">
                  <wp:extent cx="1219200" cy="16833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20125_19490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24" cy="168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30A" w:rsidRPr="004D0DE5" w:rsidRDefault="0068230A" w:rsidP="00E971E6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:rsidR="00170BCB" w:rsidRPr="00184399" w:rsidRDefault="00184399" w:rsidP="00184399">
      <w:pPr>
        <w:spacing w:line="360" w:lineRule="auto"/>
        <w:rPr>
          <w:b/>
          <w:bCs/>
          <w:sz w:val="28"/>
          <w:szCs w:val="28"/>
          <w:u w:val="single"/>
        </w:rPr>
      </w:pPr>
      <w:r w:rsidRPr="00184399">
        <w:rPr>
          <w:b/>
          <w:bCs/>
          <w:sz w:val="28"/>
          <w:szCs w:val="28"/>
          <w:u w:val="single"/>
        </w:rPr>
        <w:t>Carrier Objective:</w:t>
      </w:r>
      <w:bookmarkStart w:id="0" w:name="_GoBack"/>
      <w:bookmarkEnd w:id="0"/>
    </w:p>
    <w:p w:rsidR="00096247" w:rsidRDefault="00184399" w:rsidP="00184399">
      <w:pPr>
        <w:spacing w:line="360" w:lineRule="auto"/>
        <w:rPr>
          <w:bCs/>
          <w:color w:val="000000"/>
          <w:sz w:val="24"/>
          <w:szCs w:val="24"/>
        </w:rPr>
      </w:pPr>
      <w:r w:rsidRPr="00443887">
        <w:rPr>
          <w:bCs/>
          <w:color w:val="000000"/>
          <w:sz w:val="24"/>
          <w:szCs w:val="24"/>
        </w:rPr>
        <w:t xml:space="preserve">                      To have a growth oriented and challenging carrier, where I can contribute my</w:t>
      </w:r>
      <w:r w:rsidR="00DD258F">
        <w:rPr>
          <w:bCs/>
          <w:color w:val="000000"/>
          <w:sz w:val="24"/>
          <w:szCs w:val="24"/>
        </w:rPr>
        <w:t xml:space="preserve"> k</w:t>
      </w:r>
      <w:r w:rsidRPr="00443887">
        <w:rPr>
          <w:bCs/>
          <w:color w:val="000000"/>
          <w:sz w:val="24"/>
          <w:szCs w:val="24"/>
        </w:rPr>
        <w:t>nowledge and skills to the organization and enhance my experience through continuous learning and teamwork</w:t>
      </w:r>
      <w:r w:rsidR="00096247" w:rsidRPr="00443887">
        <w:rPr>
          <w:bCs/>
          <w:color w:val="000000"/>
          <w:sz w:val="24"/>
          <w:szCs w:val="24"/>
        </w:rPr>
        <w:t>.</w:t>
      </w:r>
    </w:p>
    <w:p w:rsidR="008B7B52" w:rsidRPr="009B6DB3" w:rsidRDefault="008B7B52" w:rsidP="00184399">
      <w:pPr>
        <w:spacing w:line="360" w:lineRule="auto"/>
        <w:rPr>
          <w:bCs/>
          <w:color w:val="000000"/>
        </w:rPr>
      </w:pPr>
    </w:p>
    <w:p w:rsidR="00443887" w:rsidRDefault="00443887" w:rsidP="00184399">
      <w:pPr>
        <w:spacing w:line="36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Core Competencies: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006"/>
        <w:gridCol w:w="2098"/>
        <w:gridCol w:w="2098"/>
        <w:gridCol w:w="2039"/>
      </w:tblGrid>
      <w:tr w:rsidR="00443887" w:rsidRPr="00443887" w:rsidTr="00443887">
        <w:trPr>
          <w:trHeight w:val="343"/>
          <w:jc w:val="center"/>
        </w:trPr>
        <w:tc>
          <w:tcPr>
            <w:tcW w:w="2006" w:type="dxa"/>
          </w:tcPr>
          <w:p w:rsidR="00443887" w:rsidRPr="00443887" w:rsidRDefault="00443887" w:rsidP="0044388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Positive Thinking</w:t>
            </w:r>
          </w:p>
        </w:tc>
        <w:tc>
          <w:tcPr>
            <w:tcW w:w="2098" w:type="dxa"/>
          </w:tcPr>
          <w:p w:rsidR="00443887" w:rsidRPr="00443887" w:rsidRDefault="00443887" w:rsidP="0044388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Cs/>
                <w:color w:val="000000"/>
                <w:sz w:val="24"/>
                <w:szCs w:val="24"/>
              </w:rPr>
              <w:t>Self Confident</w:t>
            </w:r>
            <w:proofErr w:type="spellEnd"/>
          </w:p>
        </w:tc>
        <w:tc>
          <w:tcPr>
            <w:tcW w:w="2098" w:type="dxa"/>
          </w:tcPr>
          <w:p w:rsidR="00443887" w:rsidRPr="00443887" w:rsidRDefault="00443887" w:rsidP="0044388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Quick Learner</w:t>
            </w:r>
          </w:p>
        </w:tc>
        <w:tc>
          <w:tcPr>
            <w:tcW w:w="2039" w:type="dxa"/>
          </w:tcPr>
          <w:p w:rsidR="00443887" w:rsidRPr="00443887" w:rsidRDefault="00443887" w:rsidP="0044388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Punctual</w:t>
            </w:r>
          </w:p>
        </w:tc>
      </w:tr>
    </w:tbl>
    <w:p w:rsidR="00F501D1" w:rsidRPr="00F80BF6" w:rsidRDefault="00F501D1" w:rsidP="00E971E6">
      <w:pPr>
        <w:tabs>
          <w:tab w:val="left" w:pos="630"/>
          <w:tab w:val="left" w:pos="900"/>
          <w:tab w:val="left" w:pos="2070"/>
        </w:tabs>
        <w:spacing w:line="276" w:lineRule="auto"/>
        <w:jc w:val="both"/>
        <w:rPr>
          <w:b/>
          <w:sz w:val="28"/>
          <w:szCs w:val="28"/>
        </w:rPr>
      </w:pPr>
    </w:p>
    <w:p w:rsidR="00F80BF6" w:rsidRDefault="00F80BF6" w:rsidP="00E971E6">
      <w:pPr>
        <w:tabs>
          <w:tab w:val="left" w:pos="630"/>
          <w:tab w:val="left" w:pos="900"/>
          <w:tab w:val="left" w:pos="2070"/>
        </w:tabs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 Qualification:</w:t>
      </w:r>
    </w:p>
    <w:p w:rsidR="00F60E85" w:rsidRPr="00F60E85" w:rsidRDefault="00F60E85" w:rsidP="00E971E6">
      <w:pPr>
        <w:tabs>
          <w:tab w:val="left" w:pos="630"/>
          <w:tab w:val="left" w:pos="900"/>
          <w:tab w:val="left" w:pos="2070"/>
        </w:tabs>
        <w:spacing w:line="276" w:lineRule="auto"/>
        <w:jc w:val="both"/>
        <w:rPr>
          <w:b/>
          <w:sz w:val="16"/>
          <w:szCs w:val="16"/>
          <w:u w:val="single"/>
        </w:rPr>
      </w:pPr>
    </w:p>
    <w:tbl>
      <w:tblPr>
        <w:tblW w:w="8323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2196"/>
        <w:gridCol w:w="3544"/>
        <w:gridCol w:w="1171"/>
        <w:gridCol w:w="1412"/>
      </w:tblGrid>
      <w:tr w:rsidR="00F60E85" w:rsidRPr="004D0DE5" w:rsidTr="00696539">
        <w:trPr>
          <w:cantSplit/>
          <w:trHeight w:val="738"/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60E85" w:rsidRPr="004D0DE5" w:rsidRDefault="00F60E85" w:rsidP="00E971E6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D0DE5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0E85" w:rsidRPr="004D0DE5" w:rsidRDefault="00F60E85" w:rsidP="00E971E6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D0DE5"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E85" w:rsidRPr="004D0DE5" w:rsidRDefault="00F60E85" w:rsidP="0005738B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D0DE5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0E85" w:rsidRDefault="00F60E85" w:rsidP="00461A03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D0DE5">
              <w:rPr>
                <w:b/>
                <w:sz w:val="24"/>
                <w:szCs w:val="24"/>
              </w:rPr>
              <w:t xml:space="preserve">Percentage </w:t>
            </w:r>
          </w:p>
          <w:p w:rsidR="00F60E85" w:rsidRPr="004D0DE5" w:rsidRDefault="00F60E85" w:rsidP="00461A03">
            <w:pPr>
              <w:snapToGrid w:val="0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D0DE5">
              <w:rPr>
                <w:b/>
                <w:sz w:val="24"/>
                <w:szCs w:val="24"/>
              </w:rPr>
              <w:t xml:space="preserve">% </w:t>
            </w:r>
          </w:p>
        </w:tc>
      </w:tr>
      <w:tr w:rsidR="00336865" w:rsidRPr="004D0DE5" w:rsidTr="00336865">
        <w:trPr>
          <w:cantSplit/>
          <w:trHeight w:val="550"/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6865" w:rsidRPr="00336865" w:rsidRDefault="00336865" w:rsidP="00120256">
            <w:pPr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</w:rPr>
            </w:pPr>
            <w:r w:rsidRPr="00336865">
              <w:rPr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6865" w:rsidRDefault="00336865" w:rsidP="00120256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Savitribai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Phule</w:t>
            </w:r>
            <w:proofErr w:type="spellEnd"/>
            <w:r>
              <w:rPr>
                <w:sz w:val="24"/>
                <w:szCs w:val="24"/>
              </w:rPr>
              <w:t xml:space="preserve"> Pune University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6865" w:rsidRDefault="00970E87" w:rsidP="00AF2C8D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2019-22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6865" w:rsidRDefault="00970E87" w:rsidP="00120256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</w:t>
            </w:r>
          </w:p>
        </w:tc>
      </w:tr>
      <w:tr w:rsidR="00120256" w:rsidRPr="004D0DE5" w:rsidTr="00696539">
        <w:trPr>
          <w:cantSplit/>
          <w:trHeight w:val="210"/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0256" w:rsidRPr="00120256" w:rsidRDefault="00120256" w:rsidP="00120256">
            <w:pPr>
              <w:spacing w:line="276" w:lineRule="auto"/>
              <w:ind w:right="-1"/>
              <w:jc w:val="center"/>
              <w:rPr>
                <w:b/>
                <w:bCs/>
                <w:sz w:val="16"/>
                <w:szCs w:val="16"/>
              </w:rPr>
            </w:pPr>
          </w:p>
          <w:p w:rsidR="00120256" w:rsidRPr="00C907E0" w:rsidRDefault="00336865" w:rsidP="00627BEB">
            <w:pPr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BCA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0256" w:rsidRPr="004D0DE5" w:rsidRDefault="00336865" w:rsidP="00120256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Savitribai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Phule</w:t>
            </w:r>
            <w:proofErr w:type="spellEnd"/>
            <w:r>
              <w:rPr>
                <w:sz w:val="24"/>
                <w:szCs w:val="24"/>
              </w:rPr>
              <w:t xml:space="preserve"> Pune University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256" w:rsidRPr="004D0DE5" w:rsidRDefault="00336865" w:rsidP="00AF2C8D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0256" w:rsidRPr="004D0DE5" w:rsidRDefault="00336865" w:rsidP="00120256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60.86</w:t>
            </w:r>
            <w:r w:rsidR="00696539">
              <w:rPr>
                <w:sz w:val="24"/>
                <w:szCs w:val="24"/>
              </w:rPr>
              <w:t>%</w:t>
            </w:r>
          </w:p>
        </w:tc>
      </w:tr>
      <w:tr w:rsidR="00F60E85" w:rsidRPr="004D0DE5" w:rsidTr="00696539">
        <w:trPr>
          <w:cantSplit/>
          <w:trHeight w:val="397"/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0E85" w:rsidRPr="00120256" w:rsidRDefault="00F60E85" w:rsidP="00120256">
            <w:pPr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:rsidR="00F60E85" w:rsidRPr="004D0DE5" w:rsidRDefault="00F60E85" w:rsidP="00120256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D0DE5">
              <w:rPr>
                <w:b/>
                <w:bCs/>
                <w:sz w:val="24"/>
                <w:szCs w:val="24"/>
              </w:rPr>
              <w:t>H.S.C.</w:t>
            </w:r>
          </w:p>
          <w:p w:rsidR="00F60E85" w:rsidRPr="004D0DE5" w:rsidRDefault="00F60E85" w:rsidP="0012025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0E85" w:rsidRPr="004D0DE5" w:rsidRDefault="00F60E85" w:rsidP="00120256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 Pune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E85" w:rsidRPr="004D0DE5" w:rsidRDefault="00DC1AFF" w:rsidP="00AF2C8D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C907E0">
              <w:rPr>
                <w:sz w:val="24"/>
                <w:szCs w:val="24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0E85" w:rsidRPr="004D0DE5" w:rsidRDefault="00336865" w:rsidP="00120256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53.70</w:t>
            </w:r>
            <w:r w:rsidR="00F60E85" w:rsidRPr="004D0DE5">
              <w:rPr>
                <w:sz w:val="24"/>
                <w:szCs w:val="24"/>
              </w:rPr>
              <w:t>%</w:t>
            </w:r>
          </w:p>
        </w:tc>
      </w:tr>
      <w:tr w:rsidR="00F60E85" w:rsidRPr="004D0DE5" w:rsidTr="00696539">
        <w:trPr>
          <w:cantSplit/>
          <w:trHeight w:val="522"/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0E85" w:rsidRPr="00120256" w:rsidRDefault="00F60E85" w:rsidP="00120256">
            <w:pPr>
              <w:snapToGrid w:val="0"/>
              <w:spacing w:line="276" w:lineRule="auto"/>
              <w:jc w:val="center"/>
            </w:pPr>
          </w:p>
          <w:p w:rsidR="00F60E85" w:rsidRPr="004D0DE5" w:rsidRDefault="00F60E85" w:rsidP="00120256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D0DE5">
              <w:rPr>
                <w:b/>
                <w:bCs/>
                <w:sz w:val="24"/>
                <w:szCs w:val="24"/>
              </w:rPr>
              <w:t>S.S.C.</w:t>
            </w:r>
          </w:p>
          <w:p w:rsidR="00F60E85" w:rsidRPr="004D0DE5" w:rsidRDefault="00F60E85" w:rsidP="00120256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60E85" w:rsidRPr="004D0DE5" w:rsidRDefault="00F60E85" w:rsidP="00120256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 Pune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E85" w:rsidRPr="004D0DE5" w:rsidRDefault="00AF2C8D" w:rsidP="00DC1AFF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C1AFF">
              <w:rPr>
                <w:sz w:val="24"/>
                <w:szCs w:val="24"/>
              </w:rPr>
              <w:t>1</w:t>
            </w:r>
            <w:r w:rsidR="00C907E0">
              <w:rPr>
                <w:sz w:val="24"/>
                <w:szCs w:val="24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0E85" w:rsidRPr="004D0DE5" w:rsidRDefault="00336865" w:rsidP="00120256">
            <w:pPr>
              <w:snapToGrid w:val="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78.80</w:t>
            </w:r>
            <w:r w:rsidR="00F60E85" w:rsidRPr="004D0DE5">
              <w:rPr>
                <w:sz w:val="24"/>
                <w:szCs w:val="24"/>
              </w:rPr>
              <w:t>%</w:t>
            </w:r>
          </w:p>
        </w:tc>
      </w:tr>
    </w:tbl>
    <w:p w:rsidR="00BB6237" w:rsidRDefault="00BB6237" w:rsidP="00120256">
      <w:pPr>
        <w:tabs>
          <w:tab w:val="left" w:pos="630"/>
          <w:tab w:val="left" w:pos="900"/>
          <w:tab w:val="left" w:pos="2070"/>
        </w:tabs>
        <w:spacing w:line="276" w:lineRule="auto"/>
        <w:jc w:val="both"/>
        <w:rPr>
          <w:b/>
          <w:sz w:val="16"/>
          <w:szCs w:val="16"/>
        </w:rPr>
      </w:pPr>
    </w:p>
    <w:p w:rsidR="004D0DE5" w:rsidRPr="00F6147B" w:rsidRDefault="004D0DE5" w:rsidP="00BB6237">
      <w:pPr>
        <w:tabs>
          <w:tab w:val="left" w:pos="630"/>
          <w:tab w:val="left" w:pos="900"/>
          <w:tab w:val="left" w:pos="2070"/>
        </w:tabs>
        <w:spacing w:line="276" w:lineRule="auto"/>
        <w:jc w:val="both"/>
        <w:rPr>
          <w:b/>
          <w:sz w:val="2"/>
          <w:szCs w:val="2"/>
        </w:rPr>
      </w:pPr>
    </w:p>
    <w:p w:rsidR="00DD5312" w:rsidRPr="00DD258F" w:rsidRDefault="00DD5312" w:rsidP="00DD5312">
      <w:pPr>
        <w:spacing w:before="40" w:line="276" w:lineRule="auto"/>
        <w:jc w:val="both"/>
        <w:rPr>
          <w:b/>
          <w:color w:val="000000"/>
          <w:sz w:val="2"/>
          <w:szCs w:val="2"/>
          <w:u w:val="single"/>
        </w:rPr>
      </w:pPr>
    </w:p>
    <w:p w:rsidR="009037F7" w:rsidRPr="00F6147B" w:rsidRDefault="009037F7" w:rsidP="00E971E6">
      <w:pPr>
        <w:tabs>
          <w:tab w:val="left" w:pos="630"/>
          <w:tab w:val="left" w:pos="900"/>
          <w:tab w:val="left" w:pos="2070"/>
        </w:tabs>
        <w:spacing w:line="276" w:lineRule="auto"/>
        <w:jc w:val="both"/>
        <w:rPr>
          <w:b/>
          <w:sz w:val="12"/>
          <w:szCs w:val="12"/>
        </w:rPr>
      </w:pPr>
    </w:p>
    <w:p w:rsidR="00627BEB" w:rsidRDefault="00627BEB" w:rsidP="00A041D8">
      <w:pPr>
        <w:pStyle w:val="ListParagraph"/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Cs/>
          <w:sz w:val="24"/>
          <w:szCs w:val="24"/>
        </w:rPr>
      </w:pPr>
    </w:p>
    <w:p w:rsidR="00336865" w:rsidRPr="00336865" w:rsidRDefault="00336865" w:rsidP="00A041D8">
      <w:pPr>
        <w:pStyle w:val="ListParagraph"/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Cs/>
          <w:sz w:val="24"/>
          <w:szCs w:val="24"/>
        </w:rPr>
      </w:pPr>
      <w:r w:rsidRPr="00336865">
        <w:rPr>
          <w:bCs/>
          <w:sz w:val="24"/>
          <w:szCs w:val="24"/>
        </w:rPr>
        <w:t>Languages Known:-</w:t>
      </w:r>
    </w:p>
    <w:p w:rsidR="00336865" w:rsidRPr="00EC1180" w:rsidRDefault="00336865" w:rsidP="00EC1180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C</w:t>
      </w:r>
    </w:p>
    <w:p w:rsidR="00CC1406" w:rsidRDefault="00336865" w:rsidP="003C621F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RD</w:t>
      </w:r>
      <w:r w:rsidR="00CC1406">
        <w:rPr>
          <w:rFonts w:ascii="Times New Roman" w:hAnsi="Times New Roman"/>
          <w:b w:val="0"/>
          <w:bCs/>
          <w:sz w:val="24"/>
          <w:szCs w:val="24"/>
        </w:rPr>
        <w:t>BMS</w:t>
      </w:r>
    </w:p>
    <w:p w:rsidR="003C621F" w:rsidRDefault="003C621F" w:rsidP="003C621F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Html</w:t>
      </w:r>
    </w:p>
    <w:p w:rsidR="003C621F" w:rsidRPr="003C621F" w:rsidRDefault="003C621F" w:rsidP="003C621F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proofErr w:type="spellStart"/>
      <w:r>
        <w:rPr>
          <w:rFonts w:ascii="Times New Roman" w:hAnsi="Times New Roman"/>
          <w:b w:val="0"/>
          <w:bCs/>
          <w:sz w:val="24"/>
          <w:szCs w:val="24"/>
        </w:rPr>
        <w:t>Css</w:t>
      </w:r>
      <w:proofErr w:type="spellEnd"/>
    </w:p>
    <w:p w:rsidR="003C621F" w:rsidRDefault="003C621F" w:rsidP="00336865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proofErr w:type="spellStart"/>
      <w:r>
        <w:rPr>
          <w:rFonts w:ascii="Times New Roman" w:hAnsi="Times New Roman"/>
          <w:b w:val="0"/>
          <w:bCs/>
          <w:sz w:val="24"/>
          <w:szCs w:val="24"/>
        </w:rPr>
        <w:t>Javascript</w:t>
      </w:r>
      <w:proofErr w:type="spellEnd"/>
    </w:p>
    <w:p w:rsidR="003C621F" w:rsidRDefault="003C621F" w:rsidP="00336865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React</w:t>
      </w:r>
    </w:p>
    <w:p w:rsidR="00EC1180" w:rsidRPr="004D0DE5" w:rsidRDefault="00EC1180" w:rsidP="00336865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proofErr w:type="spellStart"/>
      <w:r>
        <w:rPr>
          <w:rFonts w:ascii="Times New Roman" w:hAnsi="Times New Roman"/>
          <w:b w:val="0"/>
          <w:bCs/>
          <w:sz w:val="24"/>
          <w:szCs w:val="24"/>
        </w:rPr>
        <w:lastRenderedPageBreak/>
        <w:t>Wordpress</w:t>
      </w:r>
      <w:proofErr w:type="spellEnd"/>
    </w:p>
    <w:p w:rsidR="00336865" w:rsidRPr="00336865" w:rsidRDefault="00336865" w:rsidP="00A041D8">
      <w:pPr>
        <w:pStyle w:val="ListParagraph"/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/>
          <w:sz w:val="40"/>
          <w:szCs w:val="40"/>
        </w:rPr>
      </w:pPr>
    </w:p>
    <w:p w:rsidR="00336865" w:rsidRPr="00336865" w:rsidRDefault="00336865" w:rsidP="00336865">
      <w:pPr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Cs/>
          <w:sz w:val="24"/>
          <w:szCs w:val="24"/>
        </w:rPr>
      </w:pPr>
      <w:r w:rsidRPr="008510F8">
        <w:rPr>
          <w:b/>
          <w:sz w:val="24"/>
          <w:szCs w:val="24"/>
        </w:rPr>
        <w:t>Extra Achievement</w:t>
      </w:r>
      <w:r w:rsidRPr="00336865">
        <w:rPr>
          <w:bCs/>
          <w:sz w:val="24"/>
          <w:szCs w:val="24"/>
        </w:rPr>
        <w:t>:-</w:t>
      </w:r>
    </w:p>
    <w:p w:rsidR="00F40D81" w:rsidRPr="008510F8" w:rsidRDefault="00336865" w:rsidP="008510F8">
      <w:pPr>
        <w:pStyle w:val="ListParagraph"/>
        <w:numPr>
          <w:ilvl w:val="0"/>
          <w:numId w:val="15"/>
        </w:numPr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Cs/>
          <w:sz w:val="24"/>
          <w:szCs w:val="24"/>
        </w:rPr>
      </w:pPr>
      <w:r w:rsidRPr="008510F8">
        <w:rPr>
          <w:bCs/>
          <w:sz w:val="24"/>
          <w:szCs w:val="24"/>
        </w:rPr>
        <w:t>Ms-CIT With 88%</w:t>
      </w:r>
    </w:p>
    <w:p w:rsidR="00A16A3B" w:rsidRDefault="00A16A3B" w:rsidP="008510F8">
      <w:pPr>
        <w:pStyle w:val="ListParagraph"/>
        <w:numPr>
          <w:ilvl w:val="0"/>
          <w:numId w:val="15"/>
        </w:numPr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Cs/>
          <w:sz w:val="24"/>
          <w:szCs w:val="24"/>
        </w:rPr>
      </w:pPr>
      <w:r w:rsidRPr="008510F8">
        <w:rPr>
          <w:bCs/>
          <w:sz w:val="24"/>
          <w:szCs w:val="24"/>
        </w:rPr>
        <w:t xml:space="preserve">Web Development course completed in </w:t>
      </w:r>
      <w:proofErr w:type="spellStart"/>
      <w:r w:rsidRPr="008510F8">
        <w:rPr>
          <w:bCs/>
          <w:sz w:val="24"/>
          <w:szCs w:val="24"/>
        </w:rPr>
        <w:t>bitcode</w:t>
      </w:r>
      <w:proofErr w:type="spellEnd"/>
      <w:r w:rsidRPr="008510F8">
        <w:rPr>
          <w:bCs/>
          <w:sz w:val="24"/>
          <w:szCs w:val="24"/>
        </w:rPr>
        <w:t xml:space="preserve"> </w:t>
      </w:r>
      <w:proofErr w:type="spellStart"/>
      <w:r w:rsidRPr="008510F8">
        <w:rPr>
          <w:bCs/>
          <w:sz w:val="24"/>
          <w:szCs w:val="24"/>
        </w:rPr>
        <w:t>technology</w:t>
      </w:r>
      <w:proofErr w:type="gramStart"/>
      <w:r w:rsidRPr="008510F8">
        <w:rPr>
          <w:bCs/>
          <w:sz w:val="24"/>
          <w:szCs w:val="24"/>
        </w:rPr>
        <w:t>,pune</w:t>
      </w:r>
      <w:proofErr w:type="spellEnd"/>
      <w:proofErr w:type="gramEnd"/>
      <w:r w:rsidRPr="008510F8">
        <w:rPr>
          <w:bCs/>
          <w:sz w:val="24"/>
          <w:szCs w:val="24"/>
        </w:rPr>
        <w:t>.</w:t>
      </w:r>
    </w:p>
    <w:p w:rsidR="00EC1180" w:rsidRDefault="00EC1180" w:rsidP="008510F8">
      <w:pPr>
        <w:pStyle w:val="ListParagraph"/>
        <w:numPr>
          <w:ilvl w:val="0"/>
          <w:numId w:val="15"/>
        </w:numPr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Completed 6 month internship in </w:t>
      </w:r>
      <w:proofErr w:type="spellStart"/>
      <w:r>
        <w:rPr>
          <w:bCs/>
          <w:sz w:val="24"/>
          <w:szCs w:val="24"/>
        </w:rPr>
        <w:t>codexxa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pvt</w:t>
      </w:r>
      <w:proofErr w:type="spellEnd"/>
      <w:r>
        <w:rPr>
          <w:bCs/>
          <w:sz w:val="24"/>
          <w:szCs w:val="24"/>
        </w:rPr>
        <w:t xml:space="preserve"> ltd as a front end web developer.</w:t>
      </w:r>
    </w:p>
    <w:p w:rsidR="00EC1180" w:rsidRPr="00EC1180" w:rsidRDefault="00EC1180" w:rsidP="00EC1180">
      <w:pPr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Cs/>
          <w:sz w:val="24"/>
          <w:szCs w:val="24"/>
        </w:rPr>
      </w:pPr>
    </w:p>
    <w:p w:rsidR="00CC1406" w:rsidRDefault="00CC1406" w:rsidP="00CC1406">
      <w:pPr>
        <w:tabs>
          <w:tab w:val="left" w:pos="630"/>
          <w:tab w:val="left" w:pos="900"/>
          <w:tab w:val="left" w:pos="2070"/>
        </w:tabs>
        <w:spacing w:line="360" w:lineRule="auto"/>
        <w:jc w:val="both"/>
        <w:rPr>
          <w:bCs/>
          <w:sz w:val="24"/>
          <w:szCs w:val="24"/>
        </w:rPr>
      </w:pPr>
    </w:p>
    <w:p w:rsidR="00D56ECD" w:rsidRPr="00F40D81" w:rsidRDefault="00F40D81" w:rsidP="00A02325">
      <w:pPr>
        <w:spacing w:line="276" w:lineRule="auto"/>
        <w:jc w:val="both"/>
        <w:rPr>
          <w:b/>
          <w:sz w:val="28"/>
          <w:szCs w:val="28"/>
        </w:rPr>
      </w:pPr>
      <w:r w:rsidRPr="00F40D81">
        <w:rPr>
          <w:b/>
          <w:sz w:val="28"/>
          <w:szCs w:val="28"/>
        </w:rPr>
        <w:t>Strength:</w:t>
      </w:r>
    </w:p>
    <w:p w:rsidR="00D56ECD" w:rsidRPr="00F40D81" w:rsidRDefault="00D56ECD" w:rsidP="00A02325">
      <w:pPr>
        <w:spacing w:line="276" w:lineRule="auto"/>
        <w:jc w:val="both"/>
        <w:rPr>
          <w:b/>
          <w:sz w:val="14"/>
          <w:szCs w:val="14"/>
        </w:rPr>
      </w:pPr>
    </w:p>
    <w:p w:rsidR="00CF1058" w:rsidRPr="004D0DE5" w:rsidRDefault="00CC1406" w:rsidP="00E971E6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 xml:space="preserve">Ability to work in a team with </w:t>
      </w:r>
      <w:proofErr w:type="spellStart"/>
      <w:r>
        <w:rPr>
          <w:rFonts w:ascii="Times New Roman" w:hAnsi="Times New Roman"/>
          <w:b w:val="0"/>
          <w:bCs/>
          <w:sz w:val="24"/>
          <w:szCs w:val="24"/>
        </w:rPr>
        <w:t>divere</w:t>
      </w:r>
      <w:proofErr w:type="spellEnd"/>
      <w:r>
        <w:rPr>
          <w:rFonts w:ascii="Times New Roman" w:hAnsi="Times New Roman"/>
          <w:b w:val="0"/>
          <w:bCs/>
          <w:sz w:val="24"/>
          <w:szCs w:val="24"/>
        </w:rPr>
        <w:t xml:space="preserve"> backgrounds</w:t>
      </w:r>
    </w:p>
    <w:p w:rsidR="00CF1058" w:rsidRPr="004D0DE5" w:rsidRDefault="00CC1406" w:rsidP="00E971E6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Strong commitment to quality</w:t>
      </w:r>
    </w:p>
    <w:p w:rsidR="00CF1058" w:rsidRPr="004D0DE5" w:rsidRDefault="00CC1406" w:rsidP="00E971E6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proofErr w:type="spellStart"/>
      <w:r>
        <w:rPr>
          <w:rFonts w:ascii="Times New Roman" w:hAnsi="Times New Roman"/>
          <w:b w:val="0"/>
          <w:bCs/>
          <w:sz w:val="24"/>
          <w:szCs w:val="24"/>
        </w:rPr>
        <w:t>Determination,dedication,and</w:t>
      </w:r>
      <w:proofErr w:type="spellEnd"/>
      <w:r>
        <w:rPr>
          <w:rFonts w:ascii="Times New Roman" w:hAnsi="Times New Roman"/>
          <w:b w:val="0"/>
          <w:bCs/>
          <w:sz w:val="24"/>
          <w:szCs w:val="24"/>
        </w:rPr>
        <w:t xml:space="preserve"> discipline</w:t>
      </w:r>
    </w:p>
    <w:p w:rsidR="00CF1058" w:rsidRPr="004D0DE5" w:rsidRDefault="00CC1406" w:rsidP="00E971E6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Willing to learn and adapt to new opportunities and challenges</w:t>
      </w:r>
    </w:p>
    <w:p w:rsidR="00FC33C6" w:rsidRDefault="00CC1406" w:rsidP="00543EED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Good organizing &amp;leading skills</w:t>
      </w:r>
    </w:p>
    <w:p w:rsidR="00CC1406" w:rsidRDefault="00CC1406" w:rsidP="00543EED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Hardworking</w:t>
      </w:r>
    </w:p>
    <w:p w:rsidR="00CC1406" w:rsidRDefault="00CC1406" w:rsidP="00543EED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Interactive</w:t>
      </w:r>
    </w:p>
    <w:p w:rsidR="00CC1406" w:rsidRDefault="00CC1406" w:rsidP="00543EED">
      <w:pPr>
        <w:pStyle w:val="BodyText"/>
        <w:numPr>
          <w:ilvl w:val="0"/>
          <w:numId w:val="9"/>
        </w:numPr>
        <w:suppressAutoHyphens w:val="0"/>
        <w:spacing w:line="276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Quick Understanding ability</w:t>
      </w:r>
    </w:p>
    <w:p w:rsidR="00CC1406" w:rsidRDefault="00CC1406" w:rsidP="00CC1406">
      <w:pPr>
        <w:pStyle w:val="BodyText"/>
        <w:suppressAutoHyphens w:val="0"/>
        <w:spacing w:line="276" w:lineRule="auto"/>
        <w:ind w:left="720"/>
        <w:jc w:val="left"/>
        <w:rPr>
          <w:rFonts w:ascii="Times New Roman" w:hAnsi="Times New Roman"/>
          <w:b w:val="0"/>
          <w:bCs/>
          <w:sz w:val="24"/>
          <w:szCs w:val="24"/>
        </w:rPr>
      </w:pPr>
    </w:p>
    <w:p w:rsidR="00F6147B" w:rsidRDefault="00F6147B" w:rsidP="00B22235">
      <w:pPr>
        <w:pStyle w:val="BodyText"/>
        <w:suppressAutoHyphens w:val="0"/>
        <w:spacing w:line="276" w:lineRule="auto"/>
        <w:ind w:left="720"/>
        <w:jc w:val="left"/>
        <w:rPr>
          <w:rFonts w:ascii="Times New Roman" w:hAnsi="Times New Roman"/>
          <w:b w:val="0"/>
          <w:bCs/>
          <w:sz w:val="8"/>
          <w:szCs w:val="8"/>
        </w:rPr>
      </w:pPr>
    </w:p>
    <w:p w:rsidR="00627BEB" w:rsidRDefault="00627BEB" w:rsidP="00B22235">
      <w:pPr>
        <w:pStyle w:val="BodyText"/>
        <w:suppressAutoHyphens w:val="0"/>
        <w:spacing w:line="276" w:lineRule="auto"/>
        <w:ind w:left="720"/>
        <w:jc w:val="left"/>
        <w:rPr>
          <w:rFonts w:ascii="Times New Roman" w:hAnsi="Times New Roman"/>
          <w:b w:val="0"/>
          <w:bCs/>
          <w:sz w:val="8"/>
          <w:szCs w:val="8"/>
        </w:rPr>
      </w:pPr>
    </w:p>
    <w:p w:rsidR="00627BEB" w:rsidRDefault="00627BEB" w:rsidP="00B22235">
      <w:pPr>
        <w:pStyle w:val="BodyText"/>
        <w:suppressAutoHyphens w:val="0"/>
        <w:spacing w:line="276" w:lineRule="auto"/>
        <w:ind w:left="720"/>
        <w:jc w:val="left"/>
        <w:rPr>
          <w:rFonts w:ascii="Times New Roman" w:hAnsi="Times New Roman"/>
          <w:b w:val="0"/>
          <w:bCs/>
          <w:sz w:val="8"/>
          <w:szCs w:val="8"/>
        </w:rPr>
      </w:pPr>
    </w:p>
    <w:p w:rsidR="00627BEB" w:rsidRDefault="00627BEB" w:rsidP="00B22235">
      <w:pPr>
        <w:pStyle w:val="BodyText"/>
        <w:suppressAutoHyphens w:val="0"/>
        <w:spacing w:line="276" w:lineRule="auto"/>
        <w:ind w:left="720"/>
        <w:jc w:val="left"/>
        <w:rPr>
          <w:rFonts w:ascii="Times New Roman" w:hAnsi="Times New Roman"/>
          <w:b w:val="0"/>
          <w:bCs/>
          <w:sz w:val="8"/>
          <w:szCs w:val="8"/>
        </w:rPr>
      </w:pPr>
    </w:p>
    <w:p w:rsidR="00627BEB" w:rsidRDefault="00627BEB" w:rsidP="00B22235">
      <w:pPr>
        <w:pStyle w:val="BodyText"/>
        <w:suppressAutoHyphens w:val="0"/>
        <w:spacing w:line="276" w:lineRule="auto"/>
        <w:ind w:left="720"/>
        <w:jc w:val="left"/>
        <w:rPr>
          <w:rFonts w:ascii="Times New Roman" w:hAnsi="Times New Roman"/>
          <w:b w:val="0"/>
          <w:bCs/>
          <w:sz w:val="8"/>
          <w:szCs w:val="8"/>
        </w:rPr>
      </w:pPr>
    </w:p>
    <w:p w:rsidR="00627BEB" w:rsidRDefault="00627BEB" w:rsidP="00B22235">
      <w:pPr>
        <w:pStyle w:val="BodyText"/>
        <w:suppressAutoHyphens w:val="0"/>
        <w:spacing w:line="276" w:lineRule="auto"/>
        <w:ind w:left="720"/>
        <w:jc w:val="left"/>
        <w:rPr>
          <w:rFonts w:ascii="Times New Roman" w:hAnsi="Times New Roman"/>
          <w:b w:val="0"/>
          <w:bCs/>
          <w:sz w:val="8"/>
          <w:szCs w:val="8"/>
        </w:rPr>
      </w:pPr>
    </w:p>
    <w:p w:rsidR="00627BEB" w:rsidRDefault="00627BEB" w:rsidP="00B22235">
      <w:pPr>
        <w:pStyle w:val="BodyText"/>
        <w:suppressAutoHyphens w:val="0"/>
        <w:spacing w:line="276" w:lineRule="auto"/>
        <w:ind w:left="720"/>
        <w:jc w:val="left"/>
        <w:rPr>
          <w:rFonts w:ascii="Times New Roman" w:hAnsi="Times New Roman"/>
          <w:b w:val="0"/>
          <w:bCs/>
          <w:sz w:val="8"/>
          <w:szCs w:val="8"/>
        </w:rPr>
      </w:pPr>
    </w:p>
    <w:p w:rsidR="008B54FB" w:rsidRPr="00F40D81" w:rsidRDefault="00F40D81" w:rsidP="00E971E6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F40D81" w:rsidRDefault="00F40D81" w:rsidP="00E971E6">
      <w:pPr>
        <w:spacing w:line="276" w:lineRule="auto"/>
        <w:rPr>
          <w:b/>
          <w:sz w:val="24"/>
          <w:szCs w:val="24"/>
        </w:rPr>
      </w:pPr>
    </w:p>
    <w:p w:rsidR="00F40D81" w:rsidRPr="004D0DE5" w:rsidRDefault="00F40D81" w:rsidP="00E971E6">
      <w:pPr>
        <w:spacing w:line="276" w:lineRule="auto"/>
        <w:rPr>
          <w:sz w:val="6"/>
          <w:szCs w:val="6"/>
        </w:rPr>
      </w:pPr>
    </w:p>
    <w:p w:rsidR="008B54FB" w:rsidRPr="004D0DE5" w:rsidRDefault="00CC1406" w:rsidP="00CC140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B54FB" w:rsidRPr="004D0DE5">
        <w:rPr>
          <w:sz w:val="24"/>
          <w:szCs w:val="24"/>
        </w:rPr>
        <w:t xml:space="preserve">I </w:t>
      </w:r>
      <w:r w:rsidR="00F40D81">
        <w:rPr>
          <w:sz w:val="24"/>
          <w:szCs w:val="24"/>
        </w:rPr>
        <w:t xml:space="preserve">am </w:t>
      </w:r>
      <w:r>
        <w:rPr>
          <w:sz w:val="24"/>
          <w:szCs w:val="24"/>
        </w:rPr>
        <w:t xml:space="preserve">Miss. </w:t>
      </w:r>
      <w:proofErr w:type="spellStart"/>
      <w:r>
        <w:rPr>
          <w:sz w:val="24"/>
          <w:szCs w:val="24"/>
        </w:rPr>
        <w:t>Pooja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Tukaram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Bidve</w:t>
      </w:r>
      <w:proofErr w:type="spellEnd"/>
      <w:r w:rsidR="00C1258E">
        <w:rPr>
          <w:sz w:val="24"/>
          <w:szCs w:val="24"/>
        </w:rPr>
        <w:t xml:space="preserve"> </w:t>
      </w:r>
      <w:r w:rsidR="00DB7CED">
        <w:rPr>
          <w:sz w:val="24"/>
          <w:szCs w:val="24"/>
        </w:rPr>
        <w:t xml:space="preserve"> </w:t>
      </w:r>
      <w:r w:rsidR="008B54FB" w:rsidRPr="004D0DE5">
        <w:rPr>
          <w:sz w:val="24"/>
          <w:szCs w:val="24"/>
        </w:rPr>
        <w:t>hereby</w:t>
      </w:r>
      <w:proofErr w:type="gramEnd"/>
      <w:r w:rsidR="008B54FB" w:rsidRPr="004D0DE5">
        <w:rPr>
          <w:sz w:val="24"/>
          <w:szCs w:val="24"/>
        </w:rPr>
        <w:t xml:space="preserve"> declare that the above written particulars are true to the best of my knowledge and belief.</w:t>
      </w:r>
    </w:p>
    <w:p w:rsidR="00387D53" w:rsidRPr="00F6147B" w:rsidRDefault="00387D53" w:rsidP="00E2320E">
      <w:pPr>
        <w:spacing w:line="276" w:lineRule="auto"/>
        <w:rPr>
          <w:b/>
          <w:sz w:val="32"/>
          <w:szCs w:val="32"/>
        </w:rPr>
      </w:pPr>
    </w:p>
    <w:p w:rsidR="00E2320E" w:rsidRDefault="00E2320E" w:rsidP="00E2320E">
      <w:pPr>
        <w:spacing w:line="276" w:lineRule="auto"/>
        <w:rPr>
          <w:b/>
          <w:sz w:val="24"/>
          <w:szCs w:val="24"/>
        </w:rPr>
      </w:pPr>
    </w:p>
    <w:p w:rsidR="00F40D81" w:rsidRDefault="00F40D81" w:rsidP="00E2320E">
      <w:pPr>
        <w:spacing w:line="276" w:lineRule="auto"/>
        <w:rPr>
          <w:b/>
          <w:sz w:val="24"/>
          <w:szCs w:val="24"/>
        </w:rPr>
      </w:pPr>
    </w:p>
    <w:p w:rsidR="008B54FB" w:rsidRPr="004D0DE5" w:rsidRDefault="008B54FB" w:rsidP="00E2320E">
      <w:pPr>
        <w:spacing w:line="276" w:lineRule="auto"/>
        <w:rPr>
          <w:b/>
          <w:sz w:val="24"/>
          <w:szCs w:val="24"/>
        </w:rPr>
      </w:pPr>
      <w:r w:rsidRPr="004D0DE5">
        <w:rPr>
          <w:b/>
          <w:sz w:val="24"/>
          <w:szCs w:val="24"/>
        </w:rPr>
        <w:t>Date:</w:t>
      </w:r>
      <w:r w:rsidR="00E2320E" w:rsidRPr="00E2320E">
        <w:rPr>
          <w:b/>
          <w:sz w:val="24"/>
          <w:szCs w:val="24"/>
        </w:rPr>
        <w:t xml:space="preserve"> </w:t>
      </w:r>
      <w:r w:rsidR="00E2320E">
        <w:rPr>
          <w:b/>
          <w:sz w:val="24"/>
          <w:szCs w:val="24"/>
        </w:rPr>
        <w:t xml:space="preserve">                                                                                         </w:t>
      </w:r>
      <w:r w:rsidR="00F6147B">
        <w:rPr>
          <w:b/>
          <w:sz w:val="24"/>
          <w:szCs w:val="24"/>
        </w:rPr>
        <w:t xml:space="preserve">                 </w:t>
      </w:r>
      <w:r w:rsidR="00EC2D09">
        <w:rPr>
          <w:b/>
          <w:sz w:val="24"/>
          <w:szCs w:val="24"/>
        </w:rPr>
        <w:t xml:space="preserve"> </w:t>
      </w:r>
      <w:r w:rsidR="00015178">
        <w:rPr>
          <w:b/>
          <w:sz w:val="24"/>
          <w:szCs w:val="24"/>
        </w:rPr>
        <w:t xml:space="preserve">   </w:t>
      </w:r>
      <w:r w:rsidR="00DB7CED">
        <w:rPr>
          <w:b/>
          <w:sz w:val="24"/>
          <w:szCs w:val="24"/>
        </w:rPr>
        <w:t xml:space="preserve"> </w:t>
      </w:r>
      <w:r w:rsidR="00C06880">
        <w:rPr>
          <w:b/>
          <w:sz w:val="24"/>
          <w:szCs w:val="24"/>
        </w:rPr>
        <w:t xml:space="preserve"> </w:t>
      </w:r>
      <w:r w:rsidR="00696539">
        <w:rPr>
          <w:b/>
          <w:sz w:val="24"/>
          <w:szCs w:val="24"/>
        </w:rPr>
        <w:t xml:space="preserve"> </w:t>
      </w:r>
      <w:r w:rsidR="00E2320E" w:rsidRPr="004D0DE5">
        <w:rPr>
          <w:b/>
          <w:sz w:val="24"/>
          <w:szCs w:val="24"/>
        </w:rPr>
        <w:t>Yours Faithfully,</w:t>
      </w:r>
    </w:p>
    <w:p w:rsidR="00830702" w:rsidRDefault="008B54FB" w:rsidP="00DA3469">
      <w:pPr>
        <w:spacing w:line="276" w:lineRule="auto"/>
        <w:rPr>
          <w:b/>
          <w:sz w:val="24"/>
          <w:szCs w:val="24"/>
        </w:rPr>
      </w:pPr>
      <w:r w:rsidRPr="004D0DE5">
        <w:rPr>
          <w:b/>
          <w:sz w:val="24"/>
          <w:szCs w:val="24"/>
        </w:rPr>
        <w:t>Place:</w:t>
      </w:r>
      <w:r w:rsidRPr="004D0DE5">
        <w:rPr>
          <w:b/>
          <w:sz w:val="24"/>
          <w:szCs w:val="24"/>
        </w:rPr>
        <w:tab/>
      </w:r>
      <w:r w:rsidRPr="004D0DE5">
        <w:rPr>
          <w:b/>
          <w:sz w:val="24"/>
          <w:szCs w:val="24"/>
        </w:rPr>
        <w:tab/>
      </w:r>
      <w:r w:rsidRPr="004D0DE5">
        <w:rPr>
          <w:b/>
          <w:sz w:val="24"/>
          <w:szCs w:val="24"/>
        </w:rPr>
        <w:tab/>
      </w:r>
      <w:r w:rsidRPr="004D0DE5">
        <w:rPr>
          <w:b/>
          <w:sz w:val="24"/>
          <w:szCs w:val="24"/>
        </w:rPr>
        <w:tab/>
      </w:r>
      <w:r w:rsidRPr="004D0DE5">
        <w:rPr>
          <w:b/>
          <w:sz w:val="24"/>
          <w:szCs w:val="24"/>
        </w:rPr>
        <w:tab/>
      </w:r>
      <w:r w:rsidRPr="004D0DE5">
        <w:rPr>
          <w:b/>
          <w:sz w:val="24"/>
          <w:szCs w:val="24"/>
        </w:rPr>
        <w:tab/>
      </w:r>
      <w:r w:rsidRPr="004D0DE5">
        <w:rPr>
          <w:b/>
          <w:sz w:val="24"/>
          <w:szCs w:val="24"/>
        </w:rPr>
        <w:tab/>
      </w:r>
      <w:r w:rsidR="003414CF" w:rsidRPr="004D0DE5">
        <w:rPr>
          <w:b/>
          <w:sz w:val="24"/>
          <w:szCs w:val="24"/>
        </w:rPr>
        <w:t xml:space="preserve">     </w:t>
      </w:r>
    </w:p>
    <w:p w:rsidR="00F40D81" w:rsidRDefault="00F40D81" w:rsidP="00DA3469">
      <w:pPr>
        <w:spacing w:line="276" w:lineRule="auto"/>
        <w:rPr>
          <w:b/>
          <w:sz w:val="24"/>
          <w:szCs w:val="24"/>
        </w:rPr>
      </w:pPr>
    </w:p>
    <w:p w:rsidR="00F6147B" w:rsidRPr="00C730C6" w:rsidRDefault="00CC1406" w:rsidP="00CC1406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</w:t>
      </w:r>
      <w:r w:rsidR="00F6147B" w:rsidRPr="00C730C6"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Bidve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Pooja</w:t>
      </w:r>
      <w:proofErr w:type="spellEnd"/>
      <w:r>
        <w:rPr>
          <w:b/>
          <w:sz w:val="24"/>
          <w:szCs w:val="24"/>
        </w:rPr>
        <w:t xml:space="preserve"> T.</w:t>
      </w:r>
      <w:r w:rsidR="00F6147B" w:rsidRPr="00C730C6">
        <w:rPr>
          <w:b/>
          <w:sz w:val="24"/>
          <w:szCs w:val="24"/>
        </w:rPr>
        <w:t>)</w:t>
      </w:r>
    </w:p>
    <w:sectPr w:rsidR="00F6147B" w:rsidRPr="00C730C6" w:rsidSect="009B6DB3">
      <w:pgSz w:w="11905" w:h="16837" w:code="9"/>
      <w:pgMar w:top="709" w:right="1152" w:bottom="993" w:left="1152" w:header="720" w:footer="48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5B5" w:rsidRDefault="00C565B5" w:rsidP="00B02F0D">
      <w:r>
        <w:separator/>
      </w:r>
    </w:p>
  </w:endnote>
  <w:endnote w:type="continuationSeparator" w:id="0">
    <w:p w:rsidR="00C565B5" w:rsidRDefault="00C565B5" w:rsidP="00B0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5B5" w:rsidRDefault="00C565B5" w:rsidP="00B02F0D">
      <w:r>
        <w:separator/>
      </w:r>
    </w:p>
  </w:footnote>
  <w:footnote w:type="continuationSeparator" w:id="0">
    <w:p w:rsidR="00C565B5" w:rsidRDefault="00C565B5" w:rsidP="00B0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"/>
      <w:lvlJc w:val="left"/>
      <w:pPr>
        <w:tabs>
          <w:tab w:val="num" w:pos="438"/>
        </w:tabs>
        <w:ind w:left="438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058"/>
        </w:tabs>
        <w:ind w:left="2058" w:hanging="360"/>
      </w:pPr>
    </w:lvl>
    <w:lvl w:ilvl="3">
      <w:start w:val="1"/>
      <w:numFmt w:val="decimal"/>
      <w:lvlText w:val="%4."/>
      <w:lvlJc w:val="left"/>
      <w:pPr>
        <w:tabs>
          <w:tab w:val="num" w:pos="2598"/>
        </w:tabs>
        <w:ind w:left="2598" w:hanging="360"/>
      </w:pPr>
    </w:lvl>
    <w:lvl w:ilvl="4">
      <w:start w:val="1"/>
      <w:numFmt w:val="lowerLetter"/>
      <w:lvlText w:val="%5."/>
      <w:lvlJc w:val="left"/>
      <w:pPr>
        <w:tabs>
          <w:tab w:val="num" w:pos="3318"/>
        </w:tabs>
        <w:ind w:left="3318" w:hanging="360"/>
      </w:pPr>
    </w:lvl>
    <w:lvl w:ilvl="5">
      <w:start w:val="1"/>
      <w:numFmt w:val="lowerRoman"/>
      <w:lvlText w:val="%6."/>
      <w:lvlJc w:val="left"/>
      <w:pPr>
        <w:tabs>
          <w:tab w:val="num" w:pos="4038"/>
        </w:tabs>
        <w:ind w:left="4038" w:hanging="180"/>
      </w:pPr>
    </w:lvl>
    <w:lvl w:ilvl="6">
      <w:start w:val="1"/>
      <w:numFmt w:val="decimal"/>
      <w:lvlText w:val="%7."/>
      <w:lvlJc w:val="left"/>
      <w:pPr>
        <w:tabs>
          <w:tab w:val="num" w:pos="4758"/>
        </w:tabs>
        <w:ind w:left="4758" w:hanging="360"/>
      </w:pPr>
    </w:lvl>
    <w:lvl w:ilvl="7">
      <w:start w:val="1"/>
      <w:numFmt w:val="lowerLetter"/>
      <w:lvlText w:val="%8."/>
      <w:lvlJc w:val="left"/>
      <w:pPr>
        <w:tabs>
          <w:tab w:val="num" w:pos="5478"/>
        </w:tabs>
        <w:ind w:left="5478" w:hanging="360"/>
      </w:pPr>
    </w:lvl>
    <w:lvl w:ilvl="8">
      <w:start w:val="1"/>
      <w:numFmt w:val="lowerRoman"/>
      <w:lvlText w:val="%9."/>
      <w:lvlJc w:val="left"/>
      <w:pPr>
        <w:tabs>
          <w:tab w:val="num" w:pos="6198"/>
        </w:tabs>
        <w:ind w:left="6198" w:hanging="180"/>
      </w:pPr>
    </w:lvl>
  </w:abstractNum>
  <w:abstractNum w:abstractNumId="5">
    <w:nsid w:val="13D87E63"/>
    <w:multiLevelType w:val="hybridMultilevel"/>
    <w:tmpl w:val="17B0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C31F5"/>
    <w:multiLevelType w:val="hybridMultilevel"/>
    <w:tmpl w:val="6B1A2BC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2CBB414B"/>
    <w:multiLevelType w:val="hybridMultilevel"/>
    <w:tmpl w:val="19A06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861B3"/>
    <w:multiLevelType w:val="hybridMultilevel"/>
    <w:tmpl w:val="BAD4E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7067E"/>
    <w:multiLevelType w:val="hybridMultilevel"/>
    <w:tmpl w:val="C87E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C25893"/>
    <w:multiLevelType w:val="hybridMultilevel"/>
    <w:tmpl w:val="A37EBE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A652FE8"/>
    <w:multiLevelType w:val="hybridMultilevel"/>
    <w:tmpl w:val="43580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91B07"/>
    <w:multiLevelType w:val="hybridMultilevel"/>
    <w:tmpl w:val="753A9322"/>
    <w:lvl w:ilvl="0" w:tplc="1BF4C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B74E4D"/>
    <w:multiLevelType w:val="hybridMultilevel"/>
    <w:tmpl w:val="38E06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9747A"/>
    <w:multiLevelType w:val="hybridMultilevel"/>
    <w:tmpl w:val="A9967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5"/>
  </w:num>
  <w:num w:numId="10">
    <w:abstractNumId w:val="13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dataType w:val="textFile"/>
    <w:activeRecord w:val="-1"/>
  </w:mailMerge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54A9"/>
    <w:rsid w:val="000130B4"/>
    <w:rsid w:val="00015178"/>
    <w:rsid w:val="00020D6B"/>
    <w:rsid w:val="000216EE"/>
    <w:rsid w:val="000249C8"/>
    <w:rsid w:val="0005484F"/>
    <w:rsid w:val="000731CA"/>
    <w:rsid w:val="000868E9"/>
    <w:rsid w:val="00096247"/>
    <w:rsid w:val="000A182A"/>
    <w:rsid w:val="000A6309"/>
    <w:rsid w:val="000B73A3"/>
    <w:rsid w:val="001059B0"/>
    <w:rsid w:val="00110C3F"/>
    <w:rsid w:val="001179C8"/>
    <w:rsid w:val="00120256"/>
    <w:rsid w:val="001211F7"/>
    <w:rsid w:val="0014020E"/>
    <w:rsid w:val="00144EEE"/>
    <w:rsid w:val="001451E0"/>
    <w:rsid w:val="00145AF3"/>
    <w:rsid w:val="001554A9"/>
    <w:rsid w:val="00156DA6"/>
    <w:rsid w:val="00157089"/>
    <w:rsid w:val="00170BCB"/>
    <w:rsid w:val="001733A3"/>
    <w:rsid w:val="00184399"/>
    <w:rsid w:val="0018566D"/>
    <w:rsid w:val="00190D49"/>
    <w:rsid w:val="001955C2"/>
    <w:rsid w:val="001B2113"/>
    <w:rsid w:val="001B301D"/>
    <w:rsid w:val="001C00E6"/>
    <w:rsid w:val="001C085B"/>
    <w:rsid w:val="001D5713"/>
    <w:rsid w:val="001E301D"/>
    <w:rsid w:val="001F3501"/>
    <w:rsid w:val="001F3DB5"/>
    <w:rsid w:val="002619D4"/>
    <w:rsid w:val="0026290E"/>
    <w:rsid w:val="002706CE"/>
    <w:rsid w:val="00274A40"/>
    <w:rsid w:val="00277802"/>
    <w:rsid w:val="00286D7B"/>
    <w:rsid w:val="002A4DEF"/>
    <w:rsid w:val="002D7E2D"/>
    <w:rsid w:val="002F22A0"/>
    <w:rsid w:val="00315AF2"/>
    <w:rsid w:val="00336865"/>
    <w:rsid w:val="003414CF"/>
    <w:rsid w:val="00365415"/>
    <w:rsid w:val="003803D3"/>
    <w:rsid w:val="00387BD2"/>
    <w:rsid w:val="00387D53"/>
    <w:rsid w:val="003B59B7"/>
    <w:rsid w:val="003B5B0E"/>
    <w:rsid w:val="003C621F"/>
    <w:rsid w:val="003D388D"/>
    <w:rsid w:val="003D6391"/>
    <w:rsid w:val="003E6447"/>
    <w:rsid w:val="003E7C82"/>
    <w:rsid w:val="003E7FE6"/>
    <w:rsid w:val="00407314"/>
    <w:rsid w:val="004073BA"/>
    <w:rsid w:val="0043082D"/>
    <w:rsid w:val="00432B8A"/>
    <w:rsid w:val="00443887"/>
    <w:rsid w:val="00461A03"/>
    <w:rsid w:val="00467D11"/>
    <w:rsid w:val="00486A13"/>
    <w:rsid w:val="00496C44"/>
    <w:rsid w:val="004B5AF3"/>
    <w:rsid w:val="004B6D4A"/>
    <w:rsid w:val="004B70D9"/>
    <w:rsid w:val="004C5CE7"/>
    <w:rsid w:val="004D0DE5"/>
    <w:rsid w:val="004D703F"/>
    <w:rsid w:val="004F2BF9"/>
    <w:rsid w:val="004F7BAF"/>
    <w:rsid w:val="005032D4"/>
    <w:rsid w:val="005315E5"/>
    <w:rsid w:val="00537888"/>
    <w:rsid w:val="00543EED"/>
    <w:rsid w:val="0054473D"/>
    <w:rsid w:val="00553B31"/>
    <w:rsid w:val="00574212"/>
    <w:rsid w:val="005809B2"/>
    <w:rsid w:val="005A74D0"/>
    <w:rsid w:val="005C3A5D"/>
    <w:rsid w:val="005C7A4E"/>
    <w:rsid w:val="005E0018"/>
    <w:rsid w:val="00604AA5"/>
    <w:rsid w:val="00625406"/>
    <w:rsid w:val="00627BEB"/>
    <w:rsid w:val="00634D71"/>
    <w:rsid w:val="006455BF"/>
    <w:rsid w:val="00662425"/>
    <w:rsid w:val="006678D4"/>
    <w:rsid w:val="00672DAC"/>
    <w:rsid w:val="006744BA"/>
    <w:rsid w:val="0068230A"/>
    <w:rsid w:val="00696539"/>
    <w:rsid w:val="006B31C5"/>
    <w:rsid w:val="006D0AFE"/>
    <w:rsid w:val="006E2B92"/>
    <w:rsid w:val="006E561F"/>
    <w:rsid w:val="006E77B5"/>
    <w:rsid w:val="006F3C13"/>
    <w:rsid w:val="00717A25"/>
    <w:rsid w:val="00721044"/>
    <w:rsid w:val="00723F48"/>
    <w:rsid w:val="0073035C"/>
    <w:rsid w:val="00752399"/>
    <w:rsid w:val="0075721C"/>
    <w:rsid w:val="00761B27"/>
    <w:rsid w:val="00780345"/>
    <w:rsid w:val="00780F3F"/>
    <w:rsid w:val="00783334"/>
    <w:rsid w:val="00786D2C"/>
    <w:rsid w:val="0078717C"/>
    <w:rsid w:val="007912EC"/>
    <w:rsid w:val="007A65B2"/>
    <w:rsid w:val="007C66F1"/>
    <w:rsid w:val="007E046B"/>
    <w:rsid w:val="007E34C8"/>
    <w:rsid w:val="007F08D5"/>
    <w:rsid w:val="007F1908"/>
    <w:rsid w:val="00800B52"/>
    <w:rsid w:val="00814767"/>
    <w:rsid w:val="00814934"/>
    <w:rsid w:val="00815723"/>
    <w:rsid w:val="00827692"/>
    <w:rsid w:val="00830702"/>
    <w:rsid w:val="0083658D"/>
    <w:rsid w:val="008510F8"/>
    <w:rsid w:val="008753A3"/>
    <w:rsid w:val="008816C2"/>
    <w:rsid w:val="00883994"/>
    <w:rsid w:val="008942DA"/>
    <w:rsid w:val="00895306"/>
    <w:rsid w:val="008B54FB"/>
    <w:rsid w:val="008B7B52"/>
    <w:rsid w:val="008E740D"/>
    <w:rsid w:val="009037F7"/>
    <w:rsid w:val="00906E47"/>
    <w:rsid w:val="00914325"/>
    <w:rsid w:val="009215F3"/>
    <w:rsid w:val="009315ED"/>
    <w:rsid w:val="00945823"/>
    <w:rsid w:val="009571A8"/>
    <w:rsid w:val="00963EC3"/>
    <w:rsid w:val="00964DCD"/>
    <w:rsid w:val="00970E87"/>
    <w:rsid w:val="00987C73"/>
    <w:rsid w:val="009A30DA"/>
    <w:rsid w:val="009A657E"/>
    <w:rsid w:val="009B6DB3"/>
    <w:rsid w:val="009C7C00"/>
    <w:rsid w:val="009D4E78"/>
    <w:rsid w:val="009D7293"/>
    <w:rsid w:val="009E0086"/>
    <w:rsid w:val="009E1F76"/>
    <w:rsid w:val="009E4C66"/>
    <w:rsid w:val="00A02325"/>
    <w:rsid w:val="00A03655"/>
    <w:rsid w:val="00A041D8"/>
    <w:rsid w:val="00A0756F"/>
    <w:rsid w:val="00A16A3B"/>
    <w:rsid w:val="00A31313"/>
    <w:rsid w:val="00A444CA"/>
    <w:rsid w:val="00A602AD"/>
    <w:rsid w:val="00A64737"/>
    <w:rsid w:val="00A955C3"/>
    <w:rsid w:val="00AA3BEC"/>
    <w:rsid w:val="00AB04E3"/>
    <w:rsid w:val="00AC1CDF"/>
    <w:rsid w:val="00AF2C8D"/>
    <w:rsid w:val="00B02F0D"/>
    <w:rsid w:val="00B10246"/>
    <w:rsid w:val="00B14145"/>
    <w:rsid w:val="00B218CE"/>
    <w:rsid w:val="00B22235"/>
    <w:rsid w:val="00B36018"/>
    <w:rsid w:val="00B37685"/>
    <w:rsid w:val="00B404D7"/>
    <w:rsid w:val="00B474A8"/>
    <w:rsid w:val="00B4794E"/>
    <w:rsid w:val="00B521AF"/>
    <w:rsid w:val="00B574D6"/>
    <w:rsid w:val="00B76CF7"/>
    <w:rsid w:val="00B83DC3"/>
    <w:rsid w:val="00B871D7"/>
    <w:rsid w:val="00B966C3"/>
    <w:rsid w:val="00BA0795"/>
    <w:rsid w:val="00BA3AE1"/>
    <w:rsid w:val="00BA40DE"/>
    <w:rsid w:val="00BA6BFD"/>
    <w:rsid w:val="00BB6237"/>
    <w:rsid w:val="00BC69C5"/>
    <w:rsid w:val="00BE059D"/>
    <w:rsid w:val="00C06880"/>
    <w:rsid w:val="00C1258E"/>
    <w:rsid w:val="00C565B5"/>
    <w:rsid w:val="00C72CC9"/>
    <w:rsid w:val="00C730C6"/>
    <w:rsid w:val="00C7738E"/>
    <w:rsid w:val="00C838EB"/>
    <w:rsid w:val="00C85ACC"/>
    <w:rsid w:val="00C86645"/>
    <w:rsid w:val="00C87AB9"/>
    <w:rsid w:val="00C907E0"/>
    <w:rsid w:val="00C9149C"/>
    <w:rsid w:val="00C95F1C"/>
    <w:rsid w:val="00C977BB"/>
    <w:rsid w:val="00CA6C07"/>
    <w:rsid w:val="00CC1406"/>
    <w:rsid w:val="00CC320E"/>
    <w:rsid w:val="00CE5CB1"/>
    <w:rsid w:val="00CF1058"/>
    <w:rsid w:val="00D01D41"/>
    <w:rsid w:val="00D03245"/>
    <w:rsid w:val="00D509F8"/>
    <w:rsid w:val="00D56ECD"/>
    <w:rsid w:val="00D67DB9"/>
    <w:rsid w:val="00D92187"/>
    <w:rsid w:val="00D9756E"/>
    <w:rsid w:val="00DA3469"/>
    <w:rsid w:val="00DB7CED"/>
    <w:rsid w:val="00DC1AFF"/>
    <w:rsid w:val="00DD0124"/>
    <w:rsid w:val="00DD258F"/>
    <w:rsid w:val="00DD5312"/>
    <w:rsid w:val="00DD7076"/>
    <w:rsid w:val="00DE4E62"/>
    <w:rsid w:val="00DF05B0"/>
    <w:rsid w:val="00E03FB6"/>
    <w:rsid w:val="00E2320E"/>
    <w:rsid w:val="00E37C62"/>
    <w:rsid w:val="00E40ED2"/>
    <w:rsid w:val="00E45CD4"/>
    <w:rsid w:val="00E535F0"/>
    <w:rsid w:val="00E70609"/>
    <w:rsid w:val="00E81053"/>
    <w:rsid w:val="00E971E6"/>
    <w:rsid w:val="00EA0E97"/>
    <w:rsid w:val="00EA792B"/>
    <w:rsid w:val="00EB61DB"/>
    <w:rsid w:val="00EC0EBB"/>
    <w:rsid w:val="00EC1180"/>
    <w:rsid w:val="00EC119F"/>
    <w:rsid w:val="00EC2D09"/>
    <w:rsid w:val="00ED682E"/>
    <w:rsid w:val="00EE4F3A"/>
    <w:rsid w:val="00EF7359"/>
    <w:rsid w:val="00F01636"/>
    <w:rsid w:val="00F20686"/>
    <w:rsid w:val="00F40D81"/>
    <w:rsid w:val="00F44560"/>
    <w:rsid w:val="00F501D1"/>
    <w:rsid w:val="00F60E85"/>
    <w:rsid w:val="00F6147B"/>
    <w:rsid w:val="00F64541"/>
    <w:rsid w:val="00F7118E"/>
    <w:rsid w:val="00F7285D"/>
    <w:rsid w:val="00F80BF6"/>
    <w:rsid w:val="00F91FA0"/>
    <w:rsid w:val="00FA2AC1"/>
    <w:rsid w:val="00FA4D4C"/>
    <w:rsid w:val="00FA60A7"/>
    <w:rsid w:val="00FC33C6"/>
    <w:rsid w:val="00FE2A2B"/>
    <w:rsid w:val="00FE3167"/>
    <w:rsid w:val="00FF14B4"/>
    <w:rsid w:val="00FF1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62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rsid w:val="00DE4E62"/>
    <w:pPr>
      <w:keepNext/>
      <w:tabs>
        <w:tab w:val="num" w:pos="432"/>
      </w:tabs>
      <w:ind w:left="432" w:hanging="432"/>
      <w:outlineLvl w:val="0"/>
    </w:pPr>
    <w:rPr>
      <w:rFonts w:ascii="Verdana" w:hAnsi="Verdana"/>
      <w:b/>
      <w:sz w:val="17"/>
    </w:rPr>
  </w:style>
  <w:style w:type="paragraph" w:styleId="Heading8">
    <w:name w:val="heading 8"/>
    <w:basedOn w:val="Normal"/>
    <w:next w:val="Normal"/>
    <w:qFormat/>
    <w:rsid w:val="00DE4E62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E4E62"/>
    <w:rPr>
      <w:rFonts w:ascii="Wingdings" w:hAnsi="Wingdings"/>
    </w:rPr>
  </w:style>
  <w:style w:type="character" w:customStyle="1" w:styleId="WW8Num3z0">
    <w:name w:val="WW8Num3z0"/>
    <w:rsid w:val="00DE4E62"/>
    <w:rPr>
      <w:rFonts w:ascii="Wingdings" w:hAnsi="Wingdings"/>
    </w:rPr>
  </w:style>
  <w:style w:type="character" w:customStyle="1" w:styleId="WW8Num4z0">
    <w:name w:val="WW8Num4z0"/>
    <w:rsid w:val="00DE4E62"/>
    <w:rPr>
      <w:rFonts w:ascii="Wingdings" w:hAnsi="Wingdings"/>
    </w:rPr>
  </w:style>
  <w:style w:type="character" w:customStyle="1" w:styleId="WW8Num5z0">
    <w:name w:val="WW8Num5z0"/>
    <w:rsid w:val="00DE4E62"/>
    <w:rPr>
      <w:rFonts w:ascii="Wingdings" w:hAnsi="Wingdings"/>
    </w:rPr>
  </w:style>
  <w:style w:type="character" w:customStyle="1" w:styleId="Absatz-Standardschriftart">
    <w:name w:val="Absatz-Standardschriftart"/>
    <w:rsid w:val="00DE4E62"/>
  </w:style>
  <w:style w:type="character" w:customStyle="1" w:styleId="WW8Num1z0">
    <w:name w:val="WW8Num1z0"/>
    <w:rsid w:val="00DE4E62"/>
    <w:rPr>
      <w:rFonts w:ascii="Wingdings" w:hAnsi="Wingdings"/>
    </w:rPr>
  </w:style>
  <w:style w:type="character" w:customStyle="1" w:styleId="WW8Num1z1">
    <w:name w:val="WW8Num1z1"/>
    <w:rsid w:val="00DE4E62"/>
    <w:rPr>
      <w:rFonts w:ascii="Courier New" w:hAnsi="Courier New" w:cs="Courier New"/>
    </w:rPr>
  </w:style>
  <w:style w:type="character" w:customStyle="1" w:styleId="WW8Num1z3">
    <w:name w:val="WW8Num1z3"/>
    <w:rsid w:val="00DE4E62"/>
    <w:rPr>
      <w:rFonts w:ascii="Symbol" w:hAnsi="Symbol"/>
    </w:rPr>
  </w:style>
  <w:style w:type="character" w:customStyle="1" w:styleId="WW8Num2z1">
    <w:name w:val="WW8Num2z1"/>
    <w:rsid w:val="00DE4E62"/>
    <w:rPr>
      <w:rFonts w:ascii="Courier New" w:hAnsi="Courier New" w:cs="Courier New"/>
    </w:rPr>
  </w:style>
  <w:style w:type="character" w:customStyle="1" w:styleId="WW8Num2z3">
    <w:name w:val="WW8Num2z3"/>
    <w:rsid w:val="00DE4E62"/>
    <w:rPr>
      <w:rFonts w:ascii="Symbol" w:hAnsi="Symbol"/>
    </w:rPr>
  </w:style>
  <w:style w:type="character" w:customStyle="1" w:styleId="WW8Num3z1">
    <w:name w:val="WW8Num3z1"/>
    <w:rsid w:val="00DE4E62"/>
    <w:rPr>
      <w:rFonts w:ascii="Courier New" w:hAnsi="Courier New" w:cs="Courier New"/>
    </w:rPr>
  </w:style>
  <w:style w:type="character" w:customStyle="1" w:styleId="WW8Num3z3">
    <w:name w:val="WW8Num3z3"/>
    <w:rsid w:val="00DE4E62"/>
    <w:rPr>
      <w:rFonts w:ascii="Symbol" w:hAnsi="Symbol"/>
    </w:rPr>
  </w:style>
  <w:style w:type="character" w:customStyle="1" w:styleId="WW8Num4z1">
    <w:name w:val="WW8Num4z1"/>
    <w:rsid w:val="00DE4E62"/>
    <w:rPr>
      <w:rFonts w:ascii="Courier New" w:hAnsi="Courier New" w:cs="Courier New"/>
    </w:rPr>
  </w:style>
  <w:style w:type="character" w:customStyle="1" w:styleId="WW8Num4z3">
    <w:name w:val="WW8Num4z3"/>
    <w:rsid w:val="00DE4E62"/>
    <w:rPr>
      <w:rFonts w:ascii="Symbol" w:hAnsi="Symbol"/>
    </w:rPr>
  </w:style>
  <w:style w:type="character" w:customStyle="1" w:styleId="WW8Num6z0">
    <w:name w:val="WW8Num6z0"/>
    <w:rsid w:val="00DE4E62"/>
    <w:rPr>
      <w:rFonts w:ascii="Wingdings" w:hAnsi="Wingdings"/>
    </w:rPr>
  </w:style>
  <w:style w:type="character" w:customStyle="1" w:styleId="WW8Num6z1">
    <w:name w:val="WW8Num6z1"/>
    <w:rsid w:val="00DE4E62"/>
    <w:rPr>
      <w:rFonts w:ascii="Courier New" w:hAnsi="Courier New" w:cs="Courier New"/>
    </w:rPr>
  </w:style>
  <w:style w:type="character" w:customStyle="1" w:styleId="WW8Num6z3">
    <w:name w:val="WW8Num6z3"/>
    <w:rsid w:val="00DE4E62"/>
    <w:rPr>
      <w:rFonts w:ascii="Symbol" w:hAnsi="Symbol"/>
    </w:rPr>
  </w:style>
  <w:style w:type="character" w:customStyle="1" w:styleId="WW8Num7z0">
    <w:name w:val="WW8Num7z0"/>
    <w:rsid w:val="00DE4E62"/>
    <w:rPr>
      <w:rFonts w:ascii="Wingdings" w:hAnsi="Wingdings"/>
    </w:rPr>
  </w:style>
  <w:style w:type="character" w:customStyle="1" w:styleId="WW8Num7z1">
    <w:name w:val="WW8Num7z1"/>
    <w:rsid w:val="00DE4E62"/>
    <w:rPr>
      <w:rFonts w:ascii="Courier New" w:hAnsi="Courier New" w:cs="Courier New"/>
    </w:rPr>
  </w:style>
  <w:style w:type="character" w:customStyle="1" w:styleId="WW8Num7z3">
    <w:name w:val="WW8Num7z3"/>
    <w:rsid w:val="00DE4E62"/>
    <w:rPr>
      <w:rFonts w:ascii="Symbol" w:hAnsi="Symbol"/>
    </w:rPr>
  </w:style>
  <w:style w:type="character" w:customStyle="1" w:styleId="WW8Num8z0">
    <w:name w:val="WW8Num8z0"/>
    <w:rsid w:val="00DE4E62"/>
    <w:rPr>
      <w:rFonts w:ascii="Wingdings" w:hAnsi="Wingdings"/>
    </w:rPr>
  </w:style>
  <w:style w:type="character" w:customStyle="1" w:styleId="WW8Num8z1">
    <w:name w:val="WW8Num8z1"/>
    <w:rsid w:val="00DE4E62"/>
    <w:rPr>
      <w:rFonts w:ascii="Courier New" w:hAnsi="Courier New" w:cs="Courier New"/>
    </w:rPr>
  </w:style>
  <w:style w:type="character" w:customStyle="1" w:styleId="WW8Num8z3">
    <w:name w:val="WW8Num8z3"/>
    <w:rsid w:val="00DE4E62"/>
    <w:rPr>
      <w:rFonts w:ascii="Symbol" w:hAnsi="Symbol"/>
    </w:rPr>
  </w:style>
  <w:style w:type="character" w:customStyle="1" w:styleId="WW8Num9z0">
    <w:name w:val="WW8Num9z0"/>
    <w:rsid w:val="00DE4E62"/>
    <w:rPr>
      <w:rFonts w:ascii="Wingdings" w:hAnsi="Wingdings"/>
    </w:rPr>
  </w:style>
  <w:style w:type="character" w:customStyle="1" w:styleId="WW8Num9z1">
    <w:name w:val="WW8Num9z1"/>
    <w:rsid w:val="00DE4E62"/>
    <w:rPr>
      <w:rFonts w:ascii="Courier New" w:hAnsi="Courier New" w:cs="Courier New"/>
    </w:rPr>
  </w:style>
  <w:style w:type="character" w:customStyle="1" w:styleId="WW8Num9z3">
    <w:name w:val="WW8Num9z3"/>
    <w:rsid w:val="00DE4E62"/>
    <w:rPr>
      <w:rFonts w:ascii="Symbol" w:hAnsi="Symbol"/>
    </w:rPr>
  </w:style>
  <w:style w:type="character" w:customStyle="1" w:styleId="WW8Num10z1">
    <w:name w:val="WW8Num10z1"/>
    <w:rsid w:val="00DE4E62"/>
    <w:rPr>
      <w:rFonts w:ascii="Wingdings" w:hAnsi="Wingdings"/>
    </w:rPr>
  </w:style>
  <w:style w:type="character" w:customStyle="1" w:styleId="WW8Num11z0">
    <w:name w:val="WW8Num11z0"/>
    <w:rsid w:val="00DE4E62"/>
    <w:rPr>
      <w:rFonts w:ascii="Symbol" w:hAnsi="Symbol"/>
    </w:rPr>
  </w:style>
  <w:style w:type="character" w:customStyle="1" w:styleId="WW8Num11z1">
    <w:name w:val="WW8Num11z1"/>
    <w:rsid w:val="00DE4E62"/>
    <w:rPr>
      <w:rFonts w:ascii="Courier New" w:hAnsi="Courier New" w:cs="Courier New"/>
    </w:rPr>
  </w:style>
  <w:style w:type="character" w:customStyle="1" w:styleId="WW8Num11z2">
    <w:name w:val="WW8Num11z2"/>
    <w:rsid w:val="00DE4E62"/>
    <w:rPr>
      <w:rFonts w:ascii="Wingdings" w:hAnsi="Wingdings"/>
    </w:rPr>
  </w:style>
  <w:style w:type="character" w:customStyle="1" w:styleId="WW8Num12z0">
    <w:name w:val="WW8Num12z0"/>
    <w:rsid w:val="00DE4E62"/>
    <w:rPr>
      <w:rFonts w:ascii="Wingdings" w:hAnsi="Wingdings"/>
    </w:rPr>
  </w:style>
  <w:style w:type="character" w:customStyle="1" w:styleId="WW8Num12z1">
    <w:name w:val="WW8Num12z1"/>
    <w:rsid w:val="00DE4E62"/>
    <w:rPr>
      <w:rFonts w:ascii="Courier New" w:hAnsi="Courier New" w:cs="Courier New"/>
    </w:rPr>
  </w:style>
  <w:style w:type="character" w:customStyle="1" w:styleId="WW8Num12z3">
    <w:name w:val="WW8Num12z3"/>
    <w:rsid w:val="00DE4E62"/>
    <w:rPr>
      <w:rFonts w:ascii="Symbol" w:hAnsi="Symbol"/>
    </w:rPr>
  </w:style>
  <w:style w:type="character" w:customStyle="1" w:styleId="WW8Num13z0">
    <w:name w:val="WW8Num13z0"/>
    <w:rsid w:val="00DE4E62"/>
    <w:rPr>
      <w:rFonts w:ascii="Wingdings" w:hAnsi="Wingdings"/>
    </w:rPr>
  </w:style>
  <w:style w:type="character" w:customStyle="1" w:styleId="WW8Num13z1">
    <w:name w:val="WW8Num13z1"/>
    <w:rsid w:val="00DE4E62"/>
    <w:rPr>
      <w:rFonts w:ascii="Courier New" w:hAnsi="Courier New" w:cs="Courier New"/>
    </w:rPr>
  </w:style>
  <w:style w:type="character" w:customStyle="1" w:styleId="WW8Num13z3">
    <w:name w:val="WW8Num13z3"/>
    <w:rsid w:val="00DE4E62"/>
    <w:rPr>
      <w:rFonts w:ascii="Symbol" w:hAnsi="Symbol"/>
    </w:rPr>
  </w:style>
  <w:style w:type="character" w:customStyle="1" w:styleId="WW8Num14z0">
    <w:name w:val="WW8Num14z0"/>
    <w:rsid w:val="00DE4E62"/>
    <w:rPr>
      <w:rFonts w:ascii="Wingdings" w:hAnsi="Wingdings"/>
    </w:rPr>
  </w:style>
  <w:style w:type="character" w:customStyle="1" w:styleId="WW8Num14z1">
    <w:name w:val="WW8Num14z1"/>
    <w:rsid w:val="00DE4E62"/>
    <w:rPr>
      <w:rFonts w:ascii="Courier New" w:hAnsi="Courier New" w:cs="Courier New"/>
    </w:rPr>
  </w:style>
  <w:style w:type="character" w:customStyle="1" w:styleId="WW8Num14z3">
    <w:name w:val="WW8Num14z3"/>
    <w:rsid w:val="00DE4E62"/>
    <w:rPr>
      <w:rFonts w:ascii="Symbol" w:hAnsi="Symbol"/>
    </w:rPr>
  </w:style>
  <w:style w:type="character" w:customStyle="1" w:styleId="WW8Num15z0">
    <w:name w:val="WW8Num15z0"/>
    <w:rsid w:val="00DE4E62"/>
    <w:rPr>
      <w:rFonts w:ascii="Wingdings" w:hAnsi="Wingdings"/>
    </w:rPr>
  </w:style>
  <w:style w:type="character" w:customStyle="1" w:styleId="WW8Num15z1">
    <w:name w:val="WW8Num15z1"/>
    <w:rsid w:val="00DE4E62"/>
    <w:rPr>
      <w:rFonts w:ascii="Courier New" w:hAnsi="Courier New" w:cs="Courier New"/>
    </w:rPr>
  </w:style>
  <w:style w:type="character" w:customStyle="1" w:styleId="WW8Num15z3">
    <w:name w:val="WW8Num15z3"/>
    <w:rsid w:val="00DE4E62"/>
    <w:rPr>
      <w:rFonts w:ascii="Symbol" w:hAnsi="Symbol"/>
    </w:rPr>
  </w:style>
  <w:style w:type="character" w:customStyle="1" w:styleId="WW8Num16z1">
    <w:name w:val="WW8Num16z1"/>
    <w:rsid w:val="00DE4E62"/>
    <w:rPr>
      <w:rFonts w:ascii="Wingdings" w:hAnsi="Wingdings"/>
    </w:rPr>
  </w:style>
  <w:style w:type="character" w:customStyle="1" w:styleId="WW8Num17z0">
    <w:name w:val="WW8Num17z0"/>
    <w:rsid w:val="00DE4E62"/>
    <w:rPr>
      <w:rFonts w:ascii="Wingdings" w:hAnsi="Wingdings"/>
      <w:color w:val="auto"/>
    </w:rPr>
  </w:style>
  <w:style w:type="character" w:customStyle="1" w:styleId="WW8Num17z1">
    <w:name w:val="WW8Num17z1"/>
    <w:rsid w:val="00DE4E62"/>
    <w:rPr>
      <w:rFonts w:ascii="Courier New" w:hAnsi="Courier New" w:cs="Courier New"/>
    </w:rPr>
  </w:style>
  <w:style w:type="character" w:customStyle="1" w:styleId="WW8Num17z2">
    <w:name w:val="WW8Num17z2"/>
    <w:rsid w:val="00DE4E62"/>
    <w:rPr>
      <w:rFonts w:ascii="Wingdings" w:hAnsi="Wingdings"/>
    </w:rPr>
  </w:style>
  <w:style w:type="character" w:customStyle="1" w:styleId="WW8Num17z3">
    <w:name w:val="WW8Num17z3"/>
    <w:rsid w:val="00DE4E62"/>
    <w:rPr>
      <w:rFonts w:ascii="Symbol" w:hAnsi="Symbol"/>
    </w:rPr>
  </w:style>
  <w:style w:type="character" w:customStyle="1" w:styleId="WW8Num18z0">
    <w:name w:val="WW8Num18z0"/>
    <w:rsid w:val="00DE4E62"/>
    <w:rPr>
      <w:rFonts w:ascii="Wingdings" w:hAnsi="Wingdings"/>
    </w:rPr>
  </w:style>
  <w:style w:type="character" w:customStyle="1" w:styleId="WW8Num18z1">
    <w:name w:val="WW8Num18z1"/>
    <w:rsid w:val="00DE4E62"/>
    <w:rPr>
      <w:rFonts w:ascii="Symbol" w:eastAsia="Times New Roman" w:hAnsi="Symbol" w:cs="Arial"/>
    </w:rPr>
  </w:style>
  <w:style w:type="character" w:customStyle="1" w:styleId="WW8Num18z3">
    <w:name w:val="WW8Num18z3"/>
    <w:rsid w:val="00DE4E62"/>
    <w:rPr>
      <w:rFonts w:ascii="Symbol" w:hAnsi="Symbol"/>
    </w:rPr>
  </w:style>
  <w:style w:type="character" w:customStyle="1" w:styleId="WW8Num18z4">
    <w:name w:val="WW8Num18z4"/>
    <w:rsid w:val="00DE4E62"/>
    <w:rPr>
      <w:rFonts w:ascii="Courier New" w:hAnsi="Courier New" w:cs="Courier New"/>
    </w:rPr>
  </w:style>
  <w:style w:type="character" w:customStyle="1" w:styleId="WW8Num19z0">
    <w:name w:val="WW8Num19z0"/>
    <w:rsid w:val="00DE4E62"/>
    <w:rPr>
      <w:rFonts w:ascii="Wingdings" w:hAnsi="Wingdings"/>
    </w:rPr>
  </w:style>
  <w:style w:type="character" w:customStyle="1" w:styleId="WW8Num19z1">
    <w:name w:val="WW8Num19z1"/>
    <w:rsid w:val="00DE4E62"/>
    <w:rPr>
      <w:rFonts w:ascii="Courier New" w:hAnsi="Courier New" w:cs="Courier New"/>
    </w:rPr>
  </w:style>
  <w:style w:type="character" w:customStyle="1" w:styleId="WW8Num19z3">
    <w:name w:val="WW8Num19z3"/>
    <w:rsid w:val="00DE4E62"/>
    <w:rPr>
      <w:rFonts w:ascii="Symbol" w:hAnsi="Symbol"/>
    </w:rPr>
  </w:style>
  <w:style w:type="character" w:customStyle="1" w:styleId="WW8Num20z0">
    <w:name w:val="WW8Num20z0"/>
    <w:rsid w:val="00DE4E62"/>
    <w:rPr>
      <w:rFonts w:ascii="Wingdings" w:hAnsi="Wingdings"/>
    </w:rPr>
  </w:style>
  <w:style w:type="character" w:customStyle="1" w:styleId="WW8Num21z0">
    <w:name w:val="WW8Num21z0"/>
    <w:rsid w:val="00DE4E62"/>
    <w:rPr>
      <w:rFonts w:ascii="Wingdings" w:hAnsi="Wingdings"/>
    </w:rPr>
  </w:style>
  <w:style w:type="character" w:customStyle="1" w:styleId="WW8Num21z1">
    <w:name w:val="WW8Num21z1"/>
    <w:rsid w:val="00DE4E62"/>
    <w:rPr>
      <w:rFonts w:ascii="Courier New" w:hAnsi="Courier New" w:cs="Courier New"/>
    </w:rPr>
  </w:style>
  <w:style w:type="character" w:customStyle="1" w:styleId="WW8Num21z3">
    <w:name w:val="WW8Num21z3"/>
    <w:rsid w:val="00DE4E62"/>
    <w:rPr>
      <w:rFonts w:ascii="Symbol" w:hAnsi="Symbol"/>
    </w:rPr>
  </w:style>
  <w:style w:type="character" w:customStyle="1" w:styleId="WW8Num22z0">
    <w:name w:val="WW8Num22z0"/>
    <w:rsid w:val="00DE4E62"/>
    <w:rPr>
      <w:rFonts w:ascii="Wingdings" w:hAnsi="Wingdings"/>
    </w:rPr>
  </w:style>
  <w:style w:type="character" w:customStyle="1" w:styleId="WW8Num22z1">
    <w:name w:val="WW8Num22z1"/>
    <w:rsid w:val="00DE4E62"/>
    <w:rPr>
      <w:rFonts w:ascii="Courier New" w:hAnsi="Courier New" w:cs="Courier New"/>
    </w:rPr>
  </w:style>
  <w:style w:type="character" w:customStyle="1" w:styleId="WW8Num22z3">
    <w:name w:val="WW8Num22z3"/>
    <w:rsid w:val="00DE4E62"/>
    <w:rPr>
      <w:rFonts w:ascii="Symbol" w:hAnsi="Symbol"/>
    </w:rPr>
  </w:style>
  <w:style w:type="character" w:customStyle="1" w:styleId="WW8Num23z0">
    <w:name w:val="WW8Num23z0"/>
    <w:rsid w:val="00DE4E62"/>
    <w:rPr>
      <w:rFonts w:ascii="Symbol" w:hAnsi="Symbol"/>
    </w:rPr>
  </w:style>
  <w:style w:type="character" w:customStyle="1" w:styleId="WW8Num23z1">
    <w:name w:val="WW8Num23z1"/>
    <w:rsid w:val="00DE4E62"/>
    <w:rPr>
      <w:rFonts w:ascii="Courier New" w:hAnsi="Courier New"/>
    </w:rPr>
  </w:style>
  <w:style w:type="character" w:customStyle="1" w:styleId="WW8Num23z2">
    <w:name w:val="WW8Num23z2"/>
    <w:rsid w:val="00DE4E62"/>
    <w:rPr>
      <w:rFonts w:ascii="Wingdings" w:hAnsi="Wingdings"/>
    </w:rPr>
  </w:style>
  <w:style w:type="character" w:customStyle="1" w:styleId="WW-DefaultParagraphFont">
    <w:name w:val="WW-Default Paragraph Font"/>
    <w:rsid w:val="00DE4E62"/>
  </w:style>
  <w:style w:type="character" w:styleId="Hyperlink">
    <w:name w:val="Hyperlink"/>
    <w:basedOn w:val="WW-DefaultParagraphFont"/>
    <w:rsid w:val="00DE4E62"/>
    <w:rPr>
      <w:color w:val="0000FF"/>
      <w:u w:val="single"/>
    </w:rPr>
  </w:style>
  <w:style w:type="character" w:customStyle="1" w:styleId="NormalVerdanaChar">
    <w:name w:val="Normal + Verdana Char"/>
    <w:basedOn w:val="WW-DefaultParagraphFont"/>
    <w:rsid w:val="00DE4E62"/>
    <w:rPr>
      <w:lang w:val="en-GB" w:eastAsia="ar-SA" w:bidi="ar-SA"/>
    </w:rPr>
  </w:style>
  <w:style w:type="paragraph" w:customStyle="1" w:styleId="Heading">
    <w:name w:val="Heading"/>
    <w:basedOn w:val="Normal"/>
    <w:next w:val="BodyText"/>
    <w:rsid w:val="00DE4E6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DE4E62"/>
    <w:pPr>
      <w:jc w:val="both"/>
    </w:pPr>
    <w:rPr>
      <w:rFonts w:ascii="Verdana" w:hAnsi="Verdana"/>
      <w:b/>
      <w:sz w:val="17"/>
    </w:rPr>
  </w:style>
  <w:style w:type="paragraph" w:styleId="List">
    <w:name w:val="List"/>
    <w:basedOn w:val="BodyText"/>
    <w:rsid w:val="00DE4E62"/>
    <w:rPr>
      <w:rFonts w:cs="Tahoma"/>
    </w:rPr>
  </w:style>
  <w:style w:type="paragraph" w:styleId="Caption">
    <w:name w:val="caption"/>
    <w:basedOn w:val="Normal"/>
    <w:qFormat/>
    <w:rsid w:val="00DE4E6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E4E62"/>
    <w:pPr>
      <w:suppressLineNumbers/>
    </w:pPr>
    <w:rPr>
      <w:rFonts w:cs="Tahoma"/>
    </w:rPr>
  </w:style>
  <w:style w:type="paragraph" w:customStyle="1" w:styleId="CharCharCharCharCharCharCharCharCharCharCharChar">
    <w:name w:val="Char Char Char Char Char Char Char Char Char Char Char Char"/>
    <w:basedOn w:val="Normal"/>
    <w:rsid w:val="00DE4E62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customStyle="1" w:styleId="NormalVerdana">
    <w:name w:val="Normal + Verdana"/>
    <w:basedOn w:val="Normal"/>
    <w:rsid w:val="00DE4E62"/>
    <w:pPr>
      <w:pBdr>
        <w:top w:val="double" w:sz="1" w:space="1" w:color="000000"/>
      </w:pBdr>
      <w:jc w:val="center"/>
    </w:pPr>
  </w:style>
  <w:style w:type="paragraph" w:customStyle="1" w:styleId="TableContents">
    <w:name w:val="Table Contents"/>
    <w:basedOn w:val="Normal"/>
    <w:rsid w:val="00DE4E62"/>
    <w:pPr>
      <w:suppressLineNumbers/>
    </w:pPr>
  </w:style>
  <w:style w:type="paragraph" w:customStyle="1" w:styleId="TableHeading">
    <w:name w:val="Table Heading"/>
    <w:basedOn w:val="TableContents"/>
    <w:rsid w:val="00DE4E62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F1058"/>
    <w:pPr>
      <w:ind w:left="720"/>
      <w:contextualSpacing/>
    </w:pPr>
  </w:style>
  <w:style w:type="paragraph" w:styleId="NoSpacing">
    <w:name w:val="No Spacing"/>
    <w:uiPriority w:val="1"/>
    <w:qFormat/>
    <w:rsid w:val="002619D4"/>
    <w:rPr>
      <w:rFonts w:ascii="Calibri" w:eastAsia="Calibri" w:hAnsi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FB"/>
    <w:rPr>
      <w:rFonts w:asciiTheme="majorHAnsi" w:eastAsiaTheme="majorEastAsia" w:hAnsiTheme="majorHAnsi" w:cstheme="majorBidi"/>
      <w:i/>
      <w:iCs/>
      <w:color w:val="404040" w:themeColor="text1" w:themeTint="BF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B02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F0D"/>
    <w:rPr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B02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F0D"/>
    <w:rPr>
      <w:lang w:val="en-GB" w:eastAsia="ar-SA"/>
    </w:rPr>
  </w:style>
  <w:style w:type="table" w:styleId="TableGrid">
    <w:name w:val="Table Grid"/>
    <w:basedOn w:val="TableNormal"/>
    <w:uiPriority w:val="59"/>
    <w:rsid w:val="00EB61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25"/>
    <w:rPr>
      <w:rFonts w:ascii="Tahoma" w:hAnsi="Tahoma" w:cs="Tahoma"/>
      <w:sz w:val="16"/>
      <w:szCs w:val="16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E04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62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rsid w:val="00DE4E62"/>
    <w:pPr>
      <w:keepNext/>
      <w:tabs>
        <w:tab w:val="num" w:pos="432"/>
      </w:tabs>
      <w:ind w:left="432" w:hanging="432"/>
      <w:outlineLvl w:val="0"/>
    </w:pPr>
    <w:rPr>
      <w:rFonts w:ascii="Verdana" w:hAnsi="Verdana"/>
      <w:b/>
      <w:sz w:val="17"/>
    </w:rPr>
  </w:style>
  <w:style w:type="paragraph" w:styleId="Heading8">
    <w:name w:val="heading 8"/>
    <w:basedOn w:val="Normal"/>
    <w:next w:val="Normal"/>
    <w:qFormat/>
    <w:rsid w:val="00DE4E62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E4E62"/>
    <w:rPr>
      <w:rFonts w:ascii="Wingdings" w:hAnsi="Wingdings"/>
    </w:rPr>
  </w:style>
  <w:style w:type="character" w:customStyle="1" w:styleId="WW8Num3z0">
    <w:name w:val="WW8Num3z0"/>
    <w:rsid w:val="00DE4E62"/>
    <w:rPr>
      <w:rFonts w:ascii="Wingdings" w:hAnsi="Wingdings"/>
    </w:rPr>
  </w:style>
  <w:style w:type="character" w:customStyle="1" w:styleId="WW8Num4z0">
    <w:name w:val="WW8Num4z0"/>
    <w:rsid w:val="00DE4E62"/>
    <w:rPr>
      <w:rFonts w:ascii="Wingdings" w:hAnsi="Wingdings"/>
    </w:rPr>
  </w:style>
  <w:style w:type="character" w:customStyle="1" w:styleId="WW8Num5z0">
    <w:name w:val="WW8Num5z0"/>
    <w:rsid w:val="00DE4E62"/>
    <w:rPr>
      <w:rFonts w:ascii="Wingdings" w:hAnsi="Wingdings"/>
    </w:rPr>
  </w:style>
  <w:style w:type="character" w:customStyle="1" w:styleId="Absatz-Standardschriftart">
    <w:name w:val="Absatz-Standardschriftart"/>
    <w:rsid w:val="00DE4E62"/>
  </w:style>
  <w:style w:type="character" w:customStyle="1" w:styleId="WW8Num1z0">
    <w:name w:val="WW8Num1z0"/>
    <w:rsid w:val="00DE4E62"/>
    <w:rPr>
      <w:rFonts w:ascii="Wingdings" w:hAnsi="Wingdings"/>
    </w:rPr>
  </w:style>
  <w:style w:type="character" w:customStyle="1" w:styleId="WW8Num1z1">
    <w:name w:val="WW8Num1z1"/>
    <w:rsid w:val="00DE4E62"/>
    <w:rPr>
      <w:rFonts w:ascii="Courier New" w:hAnsi="Courier New" w:cs="Courier New"/>
    </w:rPr>
  </w:style>
  <w:style w:type="character" w:customStyle="1" w:styleId="WW8Num1z3">
    <w:name w:val="WW8Num1z3"/>
    <w:rsid w:val="00DE4E62"/>
    <w:rPr>
      <w:rFonts w:ascii="Symbol" w:hAnsi="Symbol"/>
    </w:rPr>
  </w:style>
  <w:style w:type="character" w:customStyle="1" w:styleId="WW8Num2z1">
    <w:name w:val="WW8Num2z1"/>
    <w:rsid w:val="00DE4E62"/>
    <w:rPr>
      <w:rFonts w:ascii="Courier New" w:hAnsi="Courier New" w:cs="Courier New"/>
    </w:rPr>
  </w:style>
  <w:style w:type="character" w:customStyle="1" w:styleId="WW8Num2z3">
    <w:name w:val="WW8Num2z3"/>
    <w:rsid w:val="00DE4E62"/>
    <w:rPr>
      <w:rFonts w:ascii="Symbol" w:hAnsi="Symbol"/>
    </w:rPr>
  </w:style>
  <w:style w:type="character" w:customStyle="1" w:styleId="WW8Num3z1">
    <w:name w:val="WW8Num3z1"/>
    <w:rsid w:val="00DE4E62"/>
    <w:rPr>
      <w:rFonts w:ascii="Courier New" w:hAnsi="Courier New" w:cs="Courier New"/>
    </w:rPr>
  </w:style>
  <w:style w:type="character" w:customStyle="1" w:styleId="WW8Num3z3">
    <w:name w:val="WW8Num3z3"/>
    <w:rsid w:val="00DE4E62"/>
    <w:rPr>
      <w:rFonts w:ascii="Symbol" w:hAnsi="Symbol"/>
    </w:rPr>
  </w:style>
  <w:style w:type="character" w:customStyle="1" w:styleId="WW8Num4z1">
    <w:name w:val="WW8Num4z1"/>
    <w:rsid w:val="00DE4E62"/>
    <w:rPr>
      <w:rFonts w:ascii="Courier New" w:hAnsi="Courier New" w:cs="Courier New"/>
    </w:rPr>
  </w:style>
  <w:style w:type="character" w:customStyle="1" w:styleId="WW8Num4z3">
    <w:name w:val="WW8Num4z3"/>
    <w:rsid w:val="00DE4E62"/>
    <w:rPr>
      <w:rFonts w:ascii="Symbol" w:hAnsi="Symbol"/>
    </w:rPr>
  </w:style>
  <w:style w:type="character" w:customStyle="1" w:styleId="WW8Num6z0">
    <w:name w:val="WW8Num6z0"/>
    <w:rsid w:val="00DE4E62"/>
    <w:rPr>
      <w:rFonts w:ascii="Wingdings" w:hAnsi="Wingdings"/>
    </w:rPr>
  </w:style>
  <w:style w:type="character" w:customStyle="1" w:styleId="WW8Num6z1">
    <w:name w:val="WW8Num6z1"/>
    <w:rsid w:val="00DE4E62"/>
    <w:rPr>
      <w:rFonts w:ascii="Courier New" w:hAnsi="Courier New" w:cs="Courier New"/>
    </w:rPr>
  </w:style>
  <w:style w:type="character" w:customStyle="1" w:styleId="WW8Num6z3">
    <w:name w:val="WW8Num6z3"/>
    <w:rsid w:val="00DE4E62"/>
    <w:rPr>
      <w:rFonts w:ascii="Symbol" w:hAnsi="Symbol"/>
    </w:rPr>
  </w:style>
  <w:style w:type="character" w:customStyle="1" w:styleId="WW8Num7z0">
    <w:name w:val="WW8Num7z0"/>
    <w:rsid w:val="00DE4E62"/>
    <w:rPr>
      <w:rFonts w:ascii="Wingdings" w:hAnsi="Wingdings"/>
    </w:rPr>
  </w:style>
  <w:style w:type="character" w:customStyle="1" w:styleId="WW8Num7z1">
    <w:name w:val="WW8Num7z1"/>
    <w:rsid w:val="00DE4E62"/>
    <w:rPr>
      <w:rFonts w:ascii="Courier New" w:hAnsi="Courier New" w:cs="Courier New"/>
    </w:rPr>
  </w:style>
  <w:style w:type="character" w:customStyle="1" w:styleId="WW8Num7z3">
    <w:name w:val="WW8Num7z3"/>
    <w:rsid w:val="00DE4E62"/>
    <w:rPr>
      <w:rFonts w:ascii="Symbol" w:hAnsi="Symbol"/>
    </w:rPr>
  </w:style>
  <w:style w:type="character" w:customStyle="1" w:styleId="WW8Num8z0">
    <w:name w:val="WW8Num8z0"/>
    <w:rsid w:val="00DE4E62"/>
    <w:rPr>
      <w:rFonts w:ascii="Wingdings" w:hAnsi="Wingdings"/>
    </w:rPr>
  </w:style>
  <w:style w:type="character" w:customStyle="1" w:styleId="WW8Num8z1">
    <w:name w:val="WW8Num8z1"/>
    <w:rsid w:val="00DE4E62"/>
    <w:rPr>
      <w:rFonts w:ascii="Courier New" w:hAnsi="Courier New" w:cs="Courier New"/>
    </w:rPr>
  </w:style>
  <w:style w:type="character" w:customStyle="1" w:styleId="WW8Num8z3">
    <w:name w:val="WW8Num8z3"/>
    <w:rsid w:val="00DE4E62"/>
    <w:rPr>
      <w:rFonts w:ascii="Symbol" w:hAnsi="Symbol"/>
    </w:rPr>
  </w:style>
  <w:style w:type="character" w:customStyle="1" w:styleId="WW8Num9z0">
    <w:name w:val="WW8Num9z0"/>
    <w:rsid w:val="00DE4E62"/>
    <w:rPr>
      <w:rFonts w:ascii="Wingdings" w:hAnsi="Wingdings"/>
    </w:rPr>
  </w:style>
  <w:style w:type="character" w:customStyle="1" w:styleId="WW8Num9z1">
    <w:name w:val="WW8Num9z1"/>
    <w:rsid w:val="00DE4E62"/>
    <w:rPr>
      <w:rFonts w:ascii="Courier New" w:hAnsi="Courier New" w:cs="Courier New"/>
    </w:rPr>
  </w:style>
  <w:style w:type="character" w:customStyle="1" w:styleId="WW8Num9z3">
    <w:name w:val="WW8Num9z3"/>
    <w:rsid w:val="00DE4E62"/>
    <w:rPr>
      <w:rFonts w:ascii="Symbol" w:hAnsi="Symbol"/>
    </w:rPr>
  </w:style>
  <w:style w:type="character" w:customStyle="1" w:styleId="WW8Num10z1">
    <w:name w:val="WW8Num10z1"/>
    <w:rsid w:val="00DE4E62"/>
    <w:rPr>
      <w:rFonts w:ascii="Wingdings" w:hAnsi="Wingdings"/>
    </w:rPr>
  </w:style>
  <w:style w:type="character" w:customStyle="1" w:styleId="WW8Num11z0">
    <w:name w:val="WW8Num11z0"/>
    <w:rsid w:val="00DE4E62"/>
    <w:rPr>
      <w:rFonts w:ascii="Symbol" w:hAnsi="Symbol"/>
    </w:rPr>
  </w:style>
  <w:style w:type="character" w:customStyle="1" w:styleId="WW8Num11z1">
    <w:name w:val="WW8Num11z1"/>
    <w:rsid w:val="00DE4E62"/>
    <w:rPr>
      <w:rFonts w:ascii="Courier New" w:hAnsi="Courier New" w:cs="Courier New"/>
    </w:rPr>
  </w:style>
  <w:style w:type="character" w:customStyle="1" w:styleId="WW8Num11z2">
    <w:name w:val="WW8Num11z2"/>
    <w:rsid w:val="00DE4E62"/>
    <w:rPr>
      <w:rFonts w:ascii="Wingdings" w:hAnsi="Wingdings"/>
    </w:rPr>
  </w:style>
  <w:style w:type="character" w:customStyle="1" w:styleId="WW8Num12z0">
    <w:name w:val="WW8Num12z0"/>
    <w:rsid w:val="00DE4E62"/>
    <w:rPr>
      <w:rFonts w:ascii="Wingdings" w:hAnsi="Wingdings"/>
    </w:rPr>
  </w:style>
  <w:style w:type="character" w:customStyle="1" w:styleId="WW8Num12z1">
    <w:name w:val="WW8Num12z1"/>
    <w:rsid w:val="00DE4E62"/>
    <w:rPr>
      <w:rFonts w:ascii="Courier New" w:hAnsi="Courier New" w:cs="Courier New"/>
    </w:rPr>
  </w:style>
  <w:style w:type="character" w:customStyle="1" w:styleId="WW8Num12z3">
    <w:name w:val="WW8Num12z3"/>
    <w:rsid w:val="00DE4E62"/>
    <w:rPr>
      <w:rFonts w:ascii="Symbol" w:hAnsi="Symbol"/>
    </w:rPr>
  </w:style>
  <w:style w:type="character" w:customStyle="1" w:styleId="WW8Num13z0">
    <w:name w:val="WW8Num13z0"/>
    <w:rsid w:val="00DE4E62"/>
    <w:rPr>
      <w:rFonts w:ascii="Wingdings" w:hAnsi="Wingdings"/>
    </w:rPr>
  </w:style>
  <w:style w:type="character" w:customStyle="1" w:styleId="WW8Num13z1">
    <w:name w:val="WW8Num13z1"/>
    <w:rsid w:val="00DE4E62"/>
    <w:rPr>
      <w:rFonts w:ascii="Courier New" w:hAnsi="Courier New" w:cs="Courier New"/>
    </w:rPr>
  </w:style>
  <w:style w:type="character" w:customStyle="1" w:styleId="WW8Num13z3">
    <w:name w:val="WW8Num13z3"/>
    <w:rsid w:val="00DE4E62"/>
    <w:rPr>
      <w:rFonts w:ascii="Symbol" w:hAnsi="Symbol"/>
    </w:rPr>
  </w:style>
  <w:style w:type="character" w:customStyle="1" w:styleId="WW8Num14z0">
    <w:name w:val="WW8Num14z0"/>
    <w:rsid w:val="00DE4E62"/>
    <w:rPr>
      <w:rFonts w:ascii="Wingdings" w:hAnsi="Wingdings"/>
    </w:rPr>
  </w:style>
  <w:style w:type="character" w:customStyle="1" w:styleId="WW8Num14z1">
    <w:name w:val="WW8Num14z1"/>
    <w:rsid w:val="00DE4E62"/>
    <w:rPr>
      <w:rFonts w:ascii="Courier New" w:hAnsi="Courier New" w:cs="Courier New"/>
    </w:rPr>
  </w:style>
  <w:style w:type="character" w:customStyle="1" w:styleId="WW8Num14z3">
    <w:name w:val="WW8Num14z3"/>
    <w:rsid w:val="00DE4E62"/>
    <w:rPr>
      <w:rFonts w:ascii="Symbol" w:hAnsi="Symbol"/>
    </w:rPr>
  </w:style>
  <w:style w:type="character" w:customStyle="1" w:styleId="WW8Num15z0">
    <w:name w:val="WW8Num15z0"/>
    <w:rsid w:val="00DE4E62"/>
    <w:rPr>
      <w:rFonts w:ascii="Wingdings" w:hAnsi="Wingdings"/>
    </w:rPr>
  </w:style>
  <w:style w:type="character" w:customStyle="1" w:styleId="WW8Num15z1">
    <w:name w:val="WW8Num15z1"/>
    <w:rsid w:val="00DE4E62"/>
    <w:rPr>
      <w:rFonts w:ascii="Courier New" w:hAnsi="Courier New" w:cs="Courier New"/>
    </w:rPr>
  </w:style>
  <w:style w:type="character" w:customStyle="1" w:styleId="WW8Num15z3">
    <w:name w:val="WW8Num15z3"/>
    <w:rsid w:val="00DE4E62"/>
    <w:rPr>
      <w:rFonts w:ascii="Symbol" w:hAnsi="Symbol"/>
    </w:rPr>
  </w:style>
  <w:style w:type="character" w:customStyle="1" w:styleId="WW8Num16z1">
    <w:name w:val="WW8Num16z1"/>
    <w:rsid w:val="00DE4E62"/>
    <w:rPr>
      <w:rFonts w:ascii="Wingdings" w:hAnsi="Wingdings"/>
    </w:rPr>
  </w:style>
  <w:style w:type="character" w:customStyle="1" w:styleId="WW8Num17z0">
    <w:name w:val="WW8Num17z0"/>
    <w:rsid w:val="00DE4E62"/>
    <w:rPr>
      <w:rFonts w:ascii="Wingdings" w:hAnsi="Wingdings"/>
      <w:color w:val="auto"/>
    </w:rPr>
  </w:style>
  <w:style w:type="character" w:customStyle="1" w:styleId="WW8Num17z1">
    <w:name w:val="WW8Num17z1"/>
    <w:rsid w:val="00DE4E62"/>
    <w:rPr>
      <w:rFonts w:ascii="Courier New" w:hAnsi="Courier New" w:cs="Courier New"/>
    </w:rPr>
  </w:style>
  <w:style w:type="character" w:customStyle="1" w:styleId="WW8Num17z2">
    <w:name w:val="WW8Num17z2"/>
    <w:rsid w:val="00DE4E62"/>
    <w:rPr>
      <w:rFonts w:ascii="Wingdings" w:hAnsi="Wingdings"/>
    </w:rPr>
  </w:style>
  <w:style w:type="character" w:customStyle="1" w:styleId="WW8Num17z3">
    <w:name w:val="WW8Num17z3"/>
    <w:rsid w:val="00DE4E62"/>
    <w:rPr>
      <w:rFonts w:ascii="Symbol" w:hAnsi="Symbol"/>
    </w:rPr>
  </w:style>
  <w:style w:type="character" w:customStyle="1" w:styleId="WW8Num18z0">
    <w:name w:val="WW8Num18z0"/>
    <w:rsid w:val="00DE4E62"/>
    <w:rPr>
      <w:rFonts w:ascii="Wingdings" w:hAnsi="Wingdings"/>
    </w:rPr>
  </w:style>
  <w:style w:type="character" w:customStyle="1" w:styleId="WW8Num18z1">
    <w:name w:val="WW8Num18z1"/>
    <w:rsid w:val="00DE4E62"/>
    <w:rPr>
      <w:rFonts w:ascii="Symbol" w:eastAsia="Times New Roman" w:hAnsi="Symbol" w:cs="Arial"/>
    </w:rPr>
  </w:style>
  <w:style w:type="character" w:customStyle="1" w:styleId="WW8Num18z3">
    <w:name w:val="WW8Num18z3"/>
    <w:rsid w:val="00DE4E62"/>
    <w:rPr>
      <w:rFonts w:ascii="Symbol" w:hAnsi="Symbol"/>
    </w:rPr>
  </w:style>
  <w:style w:type="character" w:customStyle="1" w:styleId="WW8Num18z4">
    <w:name w:val="WW8Num18z4"/>
    <w:rsid w:val="00DE4E62"/>
    <w:rPr>
      <w:rFonts w:ascii="Courier New" w:hAnsi="Courier New" w:cs="Courier New"/>
    </w:rPr>
  </w:style>
  <w:style w:type="character" w:customStyle="1" w:styleId="WW8Num19z0">
    <w:name w:val="WW8Num19z0"/>
    <w:rsid w:val="00DE4E62"/>
    <w:rPr>
      <w:rFonts w:ascii="Wingdings" w:hAnsi="Wingdings"/>
    </w:rPr>
  </w:style>
  <w:style w:type="character" w:customStyle="1" w:styleId="WW8Num19z1">
    <w:name w:val="WW8Num19z1"/>
    <w:rsid w:val="00DE4E62"/>
    <w:rPr>
      <w:rFonts w:ascii="Courier New" w:hAnsi="Courier New" w:cs="Courier New"/>
    </w:rPr>
  </w:style>
  <w:style w:type="character" w:customStyle="1" w:styleId="WW8Num19z3">
    <w:name w:val="WW8Num19z3"/>
    <w:rsid w:val="00DE4E62"/>
    <w:rPr>
      <w:rFonts w:ascii="Symbol" w:hAnsi="Symbol"/>
    </w:rPr>
  </w:style>
  <w:style w:type="character" w:customStyle="1" w:styleId="WW8Num20z0">
    <w:name w:val="WW8Num20z0"/>
    <w:rsid w:val="00DE4E62"/>
    <w:rPr>
      <w:rFonts w:ascii="Wingdings" w:hAnsi="Wingdings"/>
    </w:rPr>
  </w:style>
  <w:style w:type="character" w:customStyle="1" w:styleId="WW8Num21z0">
    <w:name w:val="WW8Num21z0"/>
    <w:rsid w:val="00DE4E62"/>
    <w:rPr>
      <w:rFonts w:ascii="Wingdings" w:hAnsi="Wingdings"/>
    </w:rPr>
  </w:style>
  <w:style w:type="character" w:customStyle="1" w:styleId="WW8Num21z1">
    <w:name w:val="WW8Num21z1"/>
    <w:rsid w:val="00DE4E62"/>
    <w:rPr>
      <w:rFonts w:ascii="Courier New" w:hAnsi="Courier New" w:cs="Courier New"/>
    </w:rPr>
  </w:style>
  <w:style w:type="character" w:customStyle="1" w:styleId="WW8Num21z3">
    <w:name w:val="WW8Num21z3"/>
    <w:rsid w:val="00DE4E62"/>
    <w:rPr>
      <w:rFonts w:ascii="Symbol" w:hAnsi="Symbol"/>
    </w:rPr>
  </w:style>
  <w:style w:type="character" w:customStyle="1" w:styleId="WW8Num22z0">
    <w:name w:val="WW8Num22z0"/>
    <w:rsid w:val="00DE4E62"/>
    <w:rPr>
      <w:rFonts w:ascii="Wingdings" w:hAnsi="Wingdings"/>
    </w:rPr>
  </w:style>
  <w:style w:type="character" w:customStyle="1" w:styleId="WW8Num22z1">
    <w:name w:val="WW8Num22z1"/>
    <w:rsid w:val="00DE4E62"/>
    <w:rPr>
      <w:rFonts w:ascii="Courier New" w:hAnsi="Courier New" w:cs="Courier New"/>
    </w:rPr>
  </w:style>
  <w:style w:type="character" w:customStyle="1" w:styleId="WW8Num22z3">
    <w:name w:val="WW8Num22z3"/>
    <w:rsid w:val="00DE4E62"/>
    <w:rPr>
      <w:rFonts w:ascii="Symbol" w:hAnsi="Symbol"/>
    </w:rPr>
  </w:style>
  <w:style w:type="character" w:customStyle="1" w:styleId="WW8Num23z0">
    <w:name w:val="WW8Num23z0"/>
    <w:rsid w:val="00DE4E62"/>
    <w:rPr>
      <w:rFonts w:ascii="Symbol" w:hAnsi="Symbol"/>
    </w:rPr>
  </w:style>
  <w:style w:type="character" w:customStyle="1" w:styleId="WW8Num23z1">
    <w:name w:val="WW8Num23z1"/>
    <w:rsid w:val="00DE4E62"/>
    <w:rPr>
      <w:rFonts w:ascii="Courier New" w:hAnsi="Courier New"/>
    </w:rPr>
  </w:style>
  <w:style w:type="character" w:customStyle="1" w:styleId="WW8Num23z2">
    <w:name w:val="WW8Num23z2"/>
    <w:rsid w:val="00DE4E62"/>
    <w:rPr>
      <w:rFonts w:ascii="Wingdings" w:hAnsi="Wingdings"/>
    </w:rPr>
  </w:style>
  <w:style w:type="character" w:customStyle="1" w:styleId="WW-DefaultParagraphFont">
    <w:name w:val="WW-Default Paragraph Font"/>
    <w:rsid w:val="00DE4E62"/>
  </w:style>
  <w:style w:type="character" w:styleId="Hyperlink">
    <w:name w:val="Hyperlink"/>
    <w:basedOn w:val="WW-DefaultParagraphFont"/>
    <w:rsid w:val="00DE4E62"/>
    <w:rPr>
      <w:color w:val="0000FF"/>
      <w:u w:val="single"/>
    </w:rPr>
  </w:style>
  <w:style w:type="character" w:customStyle="1" w:styleId="NormalVerdanaChar">
    <w:name w:val="Normal + Verdana Char"/>
    <w:basedOn w:val="WW-DefaultParagraphFont"/>
    <w:rsid w:val="00DE4E62"/>
    <w:rPr>
      <w:lang w:val="en-GB" w:eastAsia="ar-SA" w:bidi="ar-SA"/>
    </w:rPr>
  </w:style>
  <w:style w:type="paragraph" w:customStyle="1" w:styleId="Heading">
    <w:name w:val="Heading"/>
    <w:basedOn w:val="Normal"/>
    <w:next w:val="BodyText"/>
    <w:rsid w:val="00DE4E6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DE4E62"/>
    <w:pPr>
      <w:jc w:val="both"/>
    </w:pPr>
    <w:rPr>
      <w:rFonts w:ascii="Verdana" w:hAnsi="Verdana"/>
      <w:b/>
      <w:sz w:val="17"/>
    </w:rPr>
  </w:style>
  <w:style w:type="paragraph" w:styleId="List">
    <w:name w:val="List"/>
    <w:basedOn w:val="BodyText"/>
    <w:rsid w:val="00DE4E62"/>
    <w:rPr>
      <w:rFonts w:cs="Tahoma"/>
    </w:rPr>
  </w:style>
  <w:style w:type="paragraph" w:styleId="Caption">
    <w:name w:val="caption"/>
    <w:basedOn w:val="Normal"/>
    <w:qFormat/>
    <w:rsid w:val="00DE4E6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E4E62"/>
    <w:pPr>
      <w:suppressLineNumbers/>
    </w:pPr>
    <w:rPr>
      <w:rFonts w:cs="Tahoma"/>
    </w:rPr>
  </w:style>
  <w:style w:type="paragraph" w:customStyle="1" w:styleId="CharCharCharCharCharCharCharCharCharCharCharChar">
    <w:name w:val="Char Char Char Char Char Char Char Char Char Char Char Char"/>
    <w:basedOn w:val="Normal"/>
    <w:rsid w:val="00DE4E62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customStyle="1" w:styleId="NormalVerdana">
    <w:name w:val="Normal + Verdana"/>
    <w:basedOn w:val="Normal"/>
    <w:rsid w:val="00DE4E62"/>
    <w:pPr>
      <w:pBdr>
        <w:top w:val="double" w:sz="1" w:space="1" w:color="000000"/>
      </w:pBdr>
      <w:jc w:val="center"/>
    </w:pPr>
  </w:style>
  <w:style w:type="paragraph" w:customStyle="1" w:styleId="TableContents">
    <w:name w:val="Table Contents"/>
    <w:basedOn w:val="Normal"/>
    <w:rsid w:val="00DE4E62"/>
    <w:pPr>
      <w:suppressLineNumbers/>
    </w:pPr>
  </w:style>
  <w:style w:type="paragraph" w:customStyle="1" w:styleId="TableHeading">
    <w:name w:val="Table Heading"/>
    <w:basedOn w:val="TableContents"/>
    <w:rsid w:val="00DE4E62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F1058"/>
    <w:pPr>
      <w:ind w:left="720"/>
      <w:contextualSpacing/>
    </w:pPr>
  </w:style>
  <w:style w:type="paragraph" w:styleId="NoSpacing">
    <w:name w:val="No Spacing"/>
    <w:uiPriority w:val="1"/>
    <w:qFormat/>
    <w:rsid w:val="002619D4"/>
    <w:rPr>
      <w:rFonts w:ascii="Calibri" w:eastAsia="Calibri" w:hAnsi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FB"/>
    <w:rPr>
      <w:rFonts w:asciiTheme="majorHAnsi" w:eastAsiaTheme="majorEastAsia" w:hAnsiTheme="majorHAnsi" w:cstheme="majorBidi"/>
      <w:i/>
      <w:iCs/>
      <w:color w:val="404040" w:themeColor="text1" w:themeTint="BF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B02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F0D"/>
    <w:rPr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B02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F0D"/>
    <w:rPr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ghorpademg1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CF181-ABAF-4254-8277-9168610D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MOHIT MALVIYA</vt:lpstr>
    </vt:vector>
  </TitlesOfParts>
  <Company/>
  <LinksUpToDate>false</LinksUpToDate>
  <CharactersWithSpaces>1894</CharactersWithSpaces>
  <SharedDoc>false</SharedDoc>
  <HLinks>
    <vt:vector size="6" baseType="variant">
      <vt:variant>
        <vt:i4>65589</vt:i4>
      </vt:variant>
      <vt:variant>
        <vt:i4>0</vt:i4>
      </vt:variant>
      <vt:variant>
        <vt:i4>0</vt:i4>
      </vt:variant>
      <vt:variant>
        <vt:i4>5</vt:i4>
      </vt:variant>
      <vt:variant>
        <vt:lpwstr>mailto:abhijeetvirgaonkar@yahoo.com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MOHIT MALVIYA</dc:title>
  <dc:creator>Owner</dc:creator>
  <cp:lastModifiedBy>Windows User</cp:lastModifiedBy>
  <cp:revision>16</cp:revision>
  <cp:lastPrinted>2020-10-02T06:55:00Z</cp:lastPrinted>
  <dcterms:created xsi:type="dcterms:W3CDTF">2020-10-02T06:56:00Z</dcterms:created>
  <dcterms:modified xsi:type="dcterms:W3CDTF">2022-08-23T09:30:00Z</dcterms:modified>
</cp:coreProperties>
</file>